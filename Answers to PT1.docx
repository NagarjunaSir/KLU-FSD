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3D2C7" w14:textId="77777777" w:rsidR="008002CE" w:rsidRPr="00690074" w:rsidRDefault="008002CE">
      <w:pPr>
        <w:spacing w:before="1" w:line="100" w:lineRule="exact"/>
        <w:rPr>
          <w:sz w:val="24"/>
          <w:szCs w:val="24"/>
        </w:rPr>
      </w:pPr>
    </w:p>
    <w:p w14:paraId="1139E5BA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52EC45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E2F518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856FE0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C5B7063" w14:textId="77777777" w:rsidR="008002CE" w:rsidRPr="00690074" w:rsidRDefault="00874C49">
      <w:pPr>
        <w:ind w:left="3046"/>
        <w:rPr>
          <w:rFonts w:eastAsia="Calibri"/>
          <w:sz w:val="32"/>
          <w:szCs w:val="32"/>
          <w:u w:val="single"/>
        </w:rPr>
      </w:pPr>
      <w:r w:rsidRPr="00690074">
        <w:rPr>
          <w:rFonts w:eastAsia="Calibri"/>
          <w:b/>
          <w:spacing w:val="-3"/>
          <w:sz w:val="32"/>
          <w:szCs w:val="32"/>
          <w:u w:val="single"/>
        </w:rPr>
        <w:t>P</w:t>
      </w:r>
      <w:r w:rsidRPr="00690074">
        <w:rPr>
          <w:rFonts w:eastAsia="Calibri"/>
          <w:b/>
          <w:spacing w:val="-2"/>
          <w:sz w:val="32"/>
          <w:szCs w:val="32"/>
          <w:u w:val="single"/>
        </w:rPr>
        <w:t>rac</w:t>
      </w:r>
      <w:r w:rsidRPr="00690074">
        <w:rPr>
          <w:rFonts w:eastAsia="Calibri"/>
          <w:b/>
          <w:spacing w:val="-1"/>
          <w:sz w:val="32"/>
          <w:szCs w:val="32"/>
          <w:u w:val="single"/>
        </w:rPr>
        <w:t>t</w:t>
      </w:r>
      <w:r w:rsidRPr="00690074">
        <w:rPr>
          <w:rFonts w:eastAsia="Calibri"/>
          <w:b/>
          <w:spacing w:val="-2"/>
          <w:sz w:val="32"/>
          <w:szCs w:val="32"/>
          <w:u w:val="single"/>
        </w:rPr>
        <w:t>ic</w:t>
      </w:r>
      <w:r w:rsidRPr="00690074">
        <w:rPr>
          <w:rFonts w:eastAsia="Calibri"/>
          <w:b/>
          <w:sz w:val="32"/>
          <w:szCs w:val="32"/>
          <w:u w:val="single"/>
        </w:rPr>
        <w:t>e</w:t>
      </w:r>
      <w:r w:rsidRPr="00690074">
        <w:rPr>
          <w:b/>
          <w:spacing w:val="-26"/>
          <w:sz w:val="32"/>
          <w:szCs w:val="32"/>
          <w:u w:val="single"/>
        </w:rPr>
        <w:t xml:space="preserve"> </w:t>
      </w:r>
      <w:r w:rsidRPr="00690074">
        <w:rPr>
          <w:rFonts w:eastAsia="Calibri"/>
          <w:b/>
          <w:sz w:val="32"/>
          <w:szCs w:val="32"/>
          <w:u w:val="single"/>
        </w:rPr>
        <w:t>T</w:t>
      </w:r>
      <w:r w:rsidRPr="00690074">
        <w:rPr>
          <w:rFonts w:eastAsia="Calibri"/>
          <w:b/>
          <w:spacing w:val="-2"/>
          <w:sz w:val="32"/>
          <w:szCs w:val="32"/>
          <w:u w:val="single"/>
        </w:rPr>
        <w:t>es</w:t>
      </w:r>
      <w:r w:rsidRPr="00690074">
        <w:rPr>
          <w:rFonts w:eastAsia="Calibri"/>
          <w:b/>
          <w:sz w:val="32"/>
          <w:szCs w:val="32"/>
          <w:u w:val="single"/>
        </w:rPr>
        <w:t>t</w:t>
      </w:r>
      <w:r w:rsidRPr="00690074">
        <w:rPr>
          <w:b/>
          <w:spacing w:val="-21"/>
          <w:sz w:val="32"/>
          <w:szCs w:val="32"/>
          <w:u w:val="single"/>
        </w:rPr>
        <w:t xml:space="preserve"> </w:t>
      </w:r>
      <w:r w:rsidRPr="00690074">
        <w:rPr>
          <w:rFonts w:eastAsia="Calibri"/>
          <w:b/>
          <w:spacing w:val="-3"/>
          <w:sz w:val="32"/>
          <w:szCs w:val="32"/>
          <w:u w:val="single"/>
        </w:rPr>
        <w:t>P</w:t>
      </w:r>
      <w:r w:rsidRPr="00690074">
        <w:rPr>
          <w:rFonts w:eastAsia="Calibri"/>
          <w:b/>
          <w:sz w:val="32"/>
          <w:szCs w:val="32"/>
          <w:u w:val="single"/>
        </w:rPr>
        <w:t>a</w:t>
      </w:r>
      <w:r w:rsidRPr="00690074">
        <w:rPr>
          <w:rFonts w:eastAsia="Calibri"/>
          <w:b/>
          <w:spacing w:val="-1"/>
          <w:sz w:val="32"/>
          <w:szCs w:val="32"/>
          <w:u w:val="single"/>
        </w:rPr>
        <w:t>p</w:t>
      </w:r>
      <w:r w:rsidRPr="00690074">
        <w:rPr>
          <w:rFonts w:eastAsia="Calibri"/>
          <w:b/>
          <w:spacing w:val="-2"/>
          <w:sz w:val="32"/>
          <w:szCs w:val="32"/>
          <w:u w:val="single"/>
        </w:rPr>
        <w:t>e</w:t>
      </w:r>
      <w:r w:rsidRPr="00690074">
        <w:rPr>
          <w:rFonts w:eastAsia="Calibri"/>
          <w:b/>
          <w:sz w:val="32"/>
          <w:szCs w:val="32"/>
          <w:u w:val="single"/>
        </w:rPr>
        <w:t>r</w:t>
      </w:r>
    </w:p>
    <w:p w14:paraId="3AF361C1" w14:textId="59AF0540" w:rsidR="008002CE" w:rsidRPr="00690074" w:rsidRDefault="00874C49">
      <w:pPr>
        <w:tabs>
          <w:tab w:val="left" w:pos="6480"/>
        </w:tabs>
        <w:spacing w:line="340" w:lineRule="exact"/>
        <w:ind w:left="100"/>
        <w:rPr>
          <w:sz w:val="24"/>
          <w:szCs w:val="24"/>
        </w:rPr>
      </w:pPr>
      <w:bookmarkStart w:id="0" w:name="_GoBack"/>
      <w:bookmarkEnd w:id="0"/>
      <w:r w:rsidRPr="00690074">
        <w:rPr>
          <w:rFonts w:eastAsia="Calibri"/>
          <w:spacing w:val="-3"/>
          <w:w w:val="97"/>
          <w:sz w:val="24"/>
          <w:szCs w:val="24"/>
        </w:rPr>
        <w:t>1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ta</w:t>
      </w:r>
      <w:r w:rsidRPr="00690074">
        <w:rPr>
          <w:rFonts w:eastAsia="Calibri"/>
          <w:spacing w:val="-2"/>
          <w:sz w:val="24"/>
          <w:szCs w:val="24"/>
        </w:rPr>
        <w:t>n</w:t>
      </w:r>
      <w:r w:rsidRPr="00690074">
        <w:rPr>
          <w:rFonts w:eastAsia="Calibri"/>
          <w:spacing w:val="-3"/>
          <w:sz w:val="24"/>
          <w:szCs w:val="24"/>
        </w:rPr>
        <w:t>d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</w:t>
      </w:r>
      <w:r w:rsidR="00656CBC" w:rsidRPr="00690074">
        <w:rPr>
          <w:rFonts w:eastAsia="Calibri"/>
          <w:sz w:val="24"/>
          <w:szCs w:val="24"/>
        </w:rPr>
        <w:t>or Hyper Text Markup Language</w:t>
      </w:r>
    </w:p>
    <w:p w14:paraId="35DBEACB" w14:textId="2AFE6834" w:rsidR="00656CBC" w:rsidRPr="00690074" w:rsidRDefault="00874C49" w:rsidP="00656CBC">
      <w:pPr>
        <w:tabs>
          <w:tab w:val="left" w:pos="7860"/>
        </w:tabs>
        <w:spacing w:line="340" w:lineRule="exact"/>
        <w:ind w:left="100"/>
        <w:rPr>
          <w:rFonts w:eastAsia="Calibri"/>
          <w:sz w:val="24"/>
          <w:szCs w:val="24"/>
          <w:u w:val="single" w:color="000000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2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cu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re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v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on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656CBC" w:rsidRPr="00690074">
        <w:rPr>
          <w:rFonts w:eastAsia="Calibri"/>
          <w:sz w:val="24"/>
          <w:szCs w:val="24"/>
          <w:u w:val="single" w:color="000000"/>
        </w:rPr>
        <w:t>5</w:t>
      </w:r>
    </w:p>
    <w:p w14:paraId="007E9CC7" w14:textId="4F87F6BB" w:rsidR="008002CE" w:rsidRPr="00690074" w:rsidRDefault="00874C49" w:rsidP="00656CBC">
      <w:pPr>
        <w:tabs>
          <w:tab w:val="left" w:pos="7860"/>
        </w:tabs>
        <w:spacing w:line="34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DE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ta</w:t>
      </w:r>
      <w:r w:rsidRPr="00690074">
        <w:rPr>
          <w:rFonts w:eastAsia="Calibri"/>
          <w:spacing w:val="-2"/>
          <w:sz w:val="24"/>
          <w:szCs w:val="24"/>
        </w:rPr>
        <w:t>n</w:t>
      </w:r>
      <w:r w:rsidRPr="00690074">
        <w:rPr>
          <w:rFonts w:eastAsia="Calibri"/>
          <w:spacing w:val="-3"/>
          <w:sz w:val="24"/>
          <w:szCs w:val="24"/>
        </w:rPr>
        <w:t>d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1"/>
          <w:sz w:val="24"/>
          <w:szCs w:val="24"/>
        </w:rPr>
        <w:t>r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656CBC" w:rsidRPr="00690074">
        <w:rPr>
          <w:sz w:val="24"/>
          <w:szCs w:val="24"/>
          <w:u w:val="single" w:color="000000"/>
        </w:rPr>
        <w:t>Integrated Development Environment</w:t>
      </w:r>
    </w:p>
    <w:p w14:paraId="14512FE6" w14:textId="5E27C8DE" w:rsidR="008002CE" w:rsidRPr="00690074" w:rsidRDefault="00874C49">
      <w:pPr>
        <w:tabs>
          <w:tab w:val="left" w:pos="8740"/>
        </w:tabs>
        <w:spacing w:before="1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4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DE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-4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Su</w:t>
      </w:r>
      <w:r w:rsidRPr="00690074">
        <w:rPr>
          <w:rFonts w:eastAsia="Calibri"/>
          <w:spacing w:val="-3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ta</w:t>
      </w:r>
      <w:r w:rsidRPr="00690074">
        <w:rPr>
          <w:rFonts w:eastAsia="Calibri"/>
          <w:spacing w:val="-4"/>
          <w:sz w:val="24"/>
          <w:szCs w:val="24"/>
        </w:rPr>
        <w:t>b</w:t>
      </w:r>
      <w:r w:rsidRPr="00690074">
        <w:rPr>
          <w:rFonts w:eastAsia="Calibri"/>
          <w:sz w:val="24"/>
          <w:szCs w:val="24"/>
        </w:rPr>
        <w:t>le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DE</w:t>
      </w:r>
      <w:r w:rsidRPr="00690074">
        <w:rPr>
          <w:spacing w:val="-10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d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v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op</w:t>
      </w:r>
      <w:r w:rsidRPr="00690074">
        <w:rPr>
          <w:spacing w:val="-5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w</w:t>
      </w:r>
      <w:r w:rsidRPr="00690074">
        <w:rPr>
          <w:rFonts w:eastAsia="Calibri"/>
          <w:sz w:val="24"/>
          <w:szCs w:val="24"/>
        </w:rPr>
        <w:t>eb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pp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656CBC" w:rsidRPr="00690074">
        <w:rPr>
          <w:sz w:val="24"/>
          <w:szCs w:val="24"/>
          <w:u w:val="single" w:color="000000"/>
        </w:rPr>
        <w:t>Visual Studio Code</w:t>
      </w:r>
    </w:p>
    <w:p w14:paraId="09A7477A" w14:textId="5C9AEB19" w:rsidR="008002CE" w:rsidRPr="00690074" w:rsidRDefault="00874C49">
      <w:pPr>
        <w:tabs>
          <w:tab w:val="left" w:pos="5320"/>
        </w:tabs>
        <w:spacing w:line="32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5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="00656CBC" w:rsidRPr="00690074">
        <w:rPr>
          <w:rFonts w:eastAsia="Calibri"/>
          <w:sz w:val="24"/>
          <w:szCs w:val="24"/>
          <w:u w:val="single" w:color="000000"/>
        </w:rPr>
        <w:t xml:space="preserve"> Cascading Style sheet</w:t>
      </w:r>
    </w:p>
    <w:p w14:paraId="716DC5C8" w14:textId="77777777" w:rsidR="008002CE" w:rsidRPr="00690074" w:rsidRDefault="00874C49">
      <w:pPr>
        <w:spacing w:line="32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6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y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1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?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-4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mu</w:t>
      </w:r>
      <w:r w:rsidRPr="00690074">
        <w:rPr>
          <w:rFonts w:eastAsia="Calibri"/>
          <w:sz w:val="24"/>
          <w:szCs w:val="24"/>
        </w:rPr>
        <w:t>m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3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1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s</w:t>
      </w:r>
    </w:p>
    <w:p w14:paraId="1B498388" w14:textId="11457E0E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  <w:r w:rsidR="00656CBC" w:rsidRPr="00690074">
        <w:rPr>
          <w:rFonts w:eastAsia="Calibri"/>
          <w:sz w:val="24"/>
          <w:szCs w:val="24"/>
        </w:rPr>
        <w:t xml:space="preserve"> To define styling , </w:t>
      </w:r>
    </w:p>
    <w:p w14:paraId="3201AB5D" w14:textId="7335B2F9" w:rsidR="00656CBC" w:rsidRPr="00690074" w:rsidRDefault="00656CBC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ab/>
        <w:t>To design layout of web page</w:t>
      </w:r>
    </w:p>
    <w:p w14:paraId="6E1FE9B9" w14:textId="69A45B9F" w:rsidR="00656CBC" w:rsidRPr="00690074" w:rsidRDefault="00656CBC" w:rsidP="00656CBC">
      <w:pPr>
        <w:spacing w:line="340" w:lineRule="exact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ab/>
        <w:t>To making more visible and attractive pages</w:t>
      </w:r>
    </w:p>
    <w:p w14:paraId="6E47A9A2" w14:textId="77777777" w:rsidR="008002CE" w:rsidRPr="00690074" w:rsidRDefault="008002CE">
      <w:pPr>
        <w:spacing w:line="120" w:lineRule="exact"/>
        <w:rPr>
          <w:sz w:val="24"/>
          <w:szCs w:val="24"/>
        </w:rPr>
      </w:pPr>
    </w:p>
    <w:p w14:paraId="4E4392A7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15DF29A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F9F7BC3" w14:textId="25588F32" w:rsidR="008002CE" w:rsidRPr="00690074" w:rsidRDefault="00874C49">
      <w:pPr>
        <w:tabs>
          <w:tab w:val="left" w:pos="6820"/>
        </w:tabs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7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Cu</w:t>
      </w:r>
      <w:r w:rsidRPr="00690074">
        <w:rPr>
          <w:rFonts w:eastAsia="Calibri"/>
          <w:sz w:val="24"/>
          <w:szCs w:val="24"/>
        </w:rPr>
        <w:t>rre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ve</w:t>
      </w:r>
      <w:r w:rsidRPr="00690074">
        <w:rPr>
          <w:rFonts w:eastAsia="Calibri"/>
          <w:spacing w:val="-2"/>
          <w:sz w:val="24"/>
          <w:szCs w:val="24"/>
        </w:rPr>
        <w:t>rs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8714F9" w:rsidRPr="00690074">
        <w:rPr>
          <w:sz w:val="24"/>
          <w:szCs w:val="24"/>
          <w:u w:val="single" w:color="000000"/>
        </w:rPr>
        <w:t>3</w:t>
      </w:r>
    </w:p>
    <w:p w14:paraId="245BE25A" w14:textId="517A2A69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8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Bo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ra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?</w:t>
      </w:r>
      <w:r w:rsidR="008714F9" w:rsidRPr="00690074">
        <w:rPr>
          <w:rFonts w:eastAsia="Calibri"/>
          <w:sz w:val="24"/>
          <w:szCs w:val="24"/>
        </w:rPr>
        <w:t xml:space="preserve"> </w:t>
      </w:r>
    </w:p>
    <w:p w14:paraId="74074992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69E4CB1" w14:textId="251A9899" w:rsidR="008002CE" w:rsidRPr="00690074" w:rsidRDefault="008714F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 xml:space="preserve">  Open source framework to design web page more efficiently and quickly</w:t>
      </w:r>
    </w:p>
    <w:p w14:paraId="11F0F67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642B4C9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6C25A972" w14:textId="77777777" w:rsidR="008002CE" w:rsidRPr="00690074" w:rsidRDefault="008002CE">
      <w:pPr>
        <w:spacing w:before="12" w:line="200" w:lineRule="exact"/>
        <w:rPr>
          <w:sz w:val="24"/>
          <w:szCs w:val="24"/>
        </w:rPr>
      </w:pPr>
    </w:p>
    <w:p w14:paraId="7BE278E4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9</w:t>
      </w:r>
      <w:r w:rsidRPr="00690074">
        <w:rPr>
          <w:rFonts w:eastAsia="Calibri"/>
          <w:spacing w:val="9"/>
          <w:sz w:val="24"/>
          <w:szCs w:val="24"/>
        </w:rPr>
        <w:t>)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g</w:t>
      </w:r>
      <w:r w:rsidRPr="00690074">
        <w:rPr>
          <w:rFonts w:eastAsia="Calibri"/>
          <w:spacing w:val="-4"/>
          <w:sz w:val="24"/>
          <w:szCs w:val="24"/>
        </w:rPr>
        <w:t>u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2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r?</w:t>
      </w:r>
    </w:p>
    <w:p w14:paraId="3A44B40C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8BBF584" w14:textId="6D37308A" w:rsidR="008002CE" w:rsidRPr="00690074" w:rsidRDefault="008714F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Java script to develop dynamic load content as and when required</w:t>
      </w:r>
    </w:p>
    <w:p w14:paraId="5DC6BBE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C230C3F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7998E5F" w14:textId="77777777" w:rsidR="008002CE" w:rsidRPr="00690074" w:rsidRDefault="008002CE">
      <w:pPr>
        <w:spacing w:before="7" w:line="220" w:lineRule="exact"/>
        <w:rPr>
          <w:sz w:val="24"/>
          <w:szCs w:val="24"/>
        </w:rPr>
      </w:pPr>
    </w:p>
    <w:p w14:paraId="38F7C946" w14:textId="6FE86844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10</w:t>
      </w:r>
      <w:r w:rsidRPr="00690074">
        <w:rPr>
          <w:rFonts w:eastAsia="Calibri"/>
          <w:spacing w:val="14"/>
          <w:sz w:val="24"/>
          <w:szCs w:val="24"/>
        </w:rPr>
        <w:t>)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R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?</w:t>
      </w:r>
      <w:r w:rsidR="008714F9" w:rsidRPr="00690074">
        <w:rPr>
          <w:rFonts w:eastAsia="Calibri"/>
          <w:sz w:val="24"/>
          <w:szCs w:val="24"/>
        </w:rPr>
        <w:t xml:space="preserve"> </w:t>
      </w:r>
    </w:p>
    <w:p w14:paraId="41F4D910" w14:textId="1C17AADD" w:rsidR="008714F9" w:rsidRPr="00690074" w:rsidRDefault="008714F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Java script library to develop front end user interface to web applications</w:t>
      </w:r>
    </w:p>
    <w:p w14:paraId="14F1587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9DAFB56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0E8D7A1" w14:textId="77777777" w:rsidR="008002CE" w:rsidRPr="00690074" w:rsidRDefault="008002CE">
      <w:pPr>
        <w:spacing w:before="18" w:line="260" w:lineRule="exact"/>
        <w:rPr>
          <w:sz w:val="24"/>
          <w:szCs w:val="24"/>
        </w:rPr>
      </w:pPr>
    </w:p>
    <w:p w14:paraId="6FA4F69B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1</w:t>
      </w:r>
      <w:r w:rsidRPr="00690074">
        <w:rPr>
          <w:rFonts w:eastAsia="Calibri"/>
          <w:spacing w:val="-1"/>
          <w:sz w:val="24"/>
          <w:szCs w:val="24"/>
        </w:rPr>
        <w:t>1)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x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2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in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M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AN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k?</w:t>
      </w:r>
    </w:p>
    <w:p w14:paraId="26957E37" w14:textId="77777777" w:rsidR="008002CE" w:rsidRPr="00690074" w:rsidRDefault="008002CE">
      <w:pPr>
        <w:spacing w:before="1" w:line="100" w:lineRule="exact"/>
        <w:rPr>
          <w:sz w:val="24"/>
          <w:szCs w:val="24"/>
        </w:rPr>
      </w:pPr>
    </w:p>
    <w:p w14:paraId="5017B8A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913D31B" w14:textId="2406EA2D" w:rsidR="008002CE" w:rsidRPr="00690074" w:rsidRDefault="0002292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 xml:space="preserve">  Java script-based technologies like Mongo DB, Express JS, Angular JS and Node JS to built web applications</w:t>
      </w:r>
    </w:p>
    <w:p w14:paraId="542B3C2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9AE9E20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65FA23C5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483B39C6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1</w:t>
      </w:r>
      <w:r w:rsidRPr="00690074">
        <w:rPr>
          <w:rFonts w:eastAsia="Calibri"/>
          <w:w w:val="95"/>
          <w:sz w:val="24"/>
          <w:szCs w:val="24"/>
        </w:rPr>
        <w:t>2)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ain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ME</w:t>
      </w:r>
      <w:r w:rsidRPr="00690074">
        <w:rPr>
          <w:rFonts w:eastAsia="Calibri"/>
          <w:spacing w:val="-4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3"/>
          <w:sz w:val="24"/>
          <w:szCs w:val="24"/>
        </w:rPr>
        <w:t>k</w:t>
      </w:r>
      <w:r w:rsidRPr="00690074">
        <w:rPr>
          <w:rFonts w:eastAsia="Calibri"/>
          <w:sz w:val="24"/>
          <w:szCs w:val="24"/>
        </w:rPr>
        <w:t>?</w:t>
      </w:r>
    </w:p>
    <w:p w14:paraId="232436CD" w14:textId="77777777" w:rsidR="008002CE" w:rsidRPr="00690074" w:rsidRDefault="008002CE">
      <w:pPr>
        <w:spacing w:before="7" w:line="160" w:lineRule="exact"/>
        <w:rPr>
          <w:sz w:val="24"/>
          <w:szCs w:val="24"/>
        </w:rPr>
      </w:pPr>
    </w:p>
    <w:p w14:paraId="3F571018" w14:textId="5606CB12" w:rsidR="008002CE" w:rsidRPr="00690074" w:rsidRDefault="0002292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Java script-based technologies like Mongo DB, Express JS, React JS and Node JS to built web applications</w:t>
      </w:r>
    </w:p>
    <w:p w14:paraId="0A113659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15EAEB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860F5F9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32A0D4D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4F4CFDA4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1</w:t>
      </w:r>
      <w:r w:rsidRPr="00690074">
        <w:rPr>
          <w:rFonts w:eastAsia="Calibri"/>
          <w:w w:val="95"/>
          <w:sz w:val="24"/>
          <w:szCs w:val="24"/>
        </w:rPr>
        <w:t>3)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ain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ME</w:t>
      </w:r>
      <w:r w:rsidRPr="00690074">
        <w:rPr>
          <w:rFonts w:eastAsia="Calibri"/>
          <w:spacing w:val="-4"/>
          <w:sz w:val="24"/>
          <w:szCs w:val="24"/>
        </w:rPr>
        <w:t>V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k?</w:t>
      </w:r>
    </w:p>
    <w:p w14:paraId="57AB5F08" w14:textId="77777777" w:rsidR="008002CE" w:rsidRPr="00690074" w:rsidRDefault="008002CE">
      <w:pPr>
        <w:spacing w:before="5" w:line="140" w:lineRule="exact"/>
        <w:rPr>
          <w:sz w:val="24"/>
          <w:szCs w:val="24"/>
        </w:rPr>
      </w:pPr>
    </w:p>
    <w:p w14:paraId="6469A9A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94D2BA5" w14:textId="49EF7F48" w:rsidR="00022929" w:rsidRPr="00690074" w:rsidRDefault="00022929" w:rsidP="0002292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Java script-based technologies like Mongo DB, Express JS, Vue JS and Node JS to built web applications</w:t>
      </w:r>
    </w:p>
    <w:p w14:paraId="449EF750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3A4A07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DACE9BF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D90092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9BCAD1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648DF23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1</w:t>
      </w:r>
      <w:r w:rsidRPr="00690074">
        <w:rPr>
          <w:rFonts w:eastAsia="Calibri"/>
          <w:w w:val="95"/>
          <w:sz w:val="24"/>
          <w:szCs w:val="24"/>
        </w:rPr>
        <w:t>4)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rFonts w:eastAsia="Calibri"/>
          <w:spacing w:val="-2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rFonts w:eastAsia="Calibri"/>
          <w:spacing w:val="-4"/>
          <w:sz w:val="24"/>
          <w:szCs w:val="24"/>
        </w:rPr>
        <w:t>u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rFonts w:eastAsia="Calibri"/>
          <w:spacing w:val="-2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ML</w:t>
      </w:r>
      <w:r w:rsidRPr="00690074">
        <w:rPr>
          <w:rFonts w:eastAsia="Calibri"/>
          <w:spacing w:val="-4"/>
          <w:sz w:val="24"/>
          <w:szCs w:val="24"/>
        </w:rPr>
        <w:t>5</w:t>
      </w:r>
      <w:r w:rsidRPr="00690074">
        <w:rPr>
          <w:rFonts w:eastAsia="Calibri"/>
          <w:spacing w:val="-1"/>
          <w:sz w:val="24"/>
          <w:szCs w:val="24"/>
        </w:rPr>
        <w:t>.</w:t>
      </w:r>
      <w:r w:rsidRPr="00690074">
        <w:rPr>
          <w:rFonts w:eastAsia="Calibri"/>
          <w:sz w:val="24"/>
          <w:szCs w:val="24"/>
        </w:rPr>
        <w:t>X?</w:t>
      </w:r>
    </w:p>
    <w:p w14:paraId="44A519C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CD9EB5D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F2717FE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2E1BEC7" w14:textId="1A394A98" w:rsidR="008002CE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Easy to write code</w:t>
      </w:r>
    </w:p>
    <w:p w14:paraId="22EF677C" w14:textId="458D42AE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UI elements like images,  navigation links can be added easily</w:t>
      </w:r>
    </w:p>
    <w:p w14:paraId="5743DE82" w14:textId="7D0834D5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Audio and Video can be embedded</w:t>
      </w:r>
    </w:p>
    <w:p w14:paraId="3EDFDD98" w14:textId="46CDF570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UI Responsive pages can be designed</w:t>
      </w:r>
    </w:p>
    <w:p w14:paraId="664DA9E5" w14:textId="36C671B1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lastRenderedPageBreak/>
        <w:t>Geo location and google maps can be included</w:t>
      </w:r>
    </w:p>
    <w:p w14:paraId="22C1F0EA" w14:textId="21952E6B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Support semantic elements</w:t>
      </w:r>
    </w:p>
    <w:p w14:paraId="1CA49895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17E4A5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4F5FC7D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BE4130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7BA3E7F" w14:textId="77777777" w:rsidR="008002CE" w:rsidRPr="00690074" w:rsidRDefault="008002CE">
      <w:pPr>
        <w:spacing w:before="17" w:line="280" w:lineRule="exact"/>
        <w:rPr>
          <w:sz w:val="24"/>
          <w:szCs w:val="24"/>
        </w:rPr>
      </w:pPr>
    </w:p>
    <w:p w14:paraId="7EFC50E5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1</w:t>
      </w:r>
      <w:r w:rsidRPr="00690074">
        <w:rPr>
          <w:rFonts w:eastAsia="Calibri"/>
          <w:w w:val="95"/>
          <w:sz w:val="24"/>
          <w:szCs w:val="24"/>
        </w:rPr>
        <w:t>5)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ain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4"/>
          <w:sz w:val="24"/>
          <w:szCs w:val="24"/>
        </w:rPr>
        <w:t>m</w:t>
      </w:r>
      <w:r w:rsidRPr="00690074">
        <w:rPr>
          <w:rFonts w:eastAsia="Calibri"/>
          <w:spacing w:val="-3"/>
          <w:sz w:val="24"/>
          <w:szCs w:val="24"/>
        </w:rPr>
        <w:t>ant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c</w:t>
      </w:r>
      <w:r w:rsidRPr="00690074">
        <w:rPr>
          <w:spacing w:val="-1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Ele</w:t>
      </w:r>
      <w:r w:rsidRPr="00690074">
        <w:rPr>
          <w:rFonts w:eastAsia="Calibri"/>
          <w:spacing w:val="-2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n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in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HTML5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w</w:t>
      </w:r>
      <w:r w:rsidRPr="00690074">
        <w:rPr>
          <w:rFonts w:eastAsia="Calibri"/>
          <w:sz w:val="24"/>
          <w:szCs w:val="24"/>
        </w:rPr>
        <w:t>ith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Diagra</w:t>
      </w:r>
      <w:r w:rsidRPr="00690074">
        <w:rPr>
          <w:rFonts w:eastAsia="Calibri"/>
          <w:spacing w:val="-1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?</w:t>
      </w:r>
    </w:p>
    <w:p w14:paraId="30B85B5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443AB3B9" w14:textId="77777777" w:rsidR="00A60BE4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 xml:space="preserve">  Semantic Elements describes their meaning clearly to both browser and developer. </w:t>
      </w:r>
    </w:p>
    <w:p w14:paraId="2B945BFD" w14:textId="4D7B98DA" w:rsidR="008002CE" w:rsidRPr="00690074" w:rsidRDefault="00A60BE4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 xml:space="preserve">  Example &lt;header&gt; , &lt;footer&gt; clearly describe its meaning</w:t>
      </w:r>
    </w:p>
    <w:p w14:paraId="7599D4C5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9847DEF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ADFF0BF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6E24A93B" w14:textId="47EC345D" w:rsidR="008002CE" w:rsidRPr="00690074" w:rsidRDefault="00874C49">
      <w:pPr>
        <w:tabs>
          <w:tab w:val="left" w:pos="6900"/>
        </w:tabs>
        <w:ind w:left="100"/>
        <w:rPr>
          <w:sz w:val="24"/>
          <w:szCs w:val="24"/>
        </w:rPr>
      </w:pPr>
      <w:r w:rsidRPr="00690074">
        <w:rPr>
          <w:rFonts w:eastAsia="Calibri"/>
          <w:spacing w:val="-2"/>
          <w:w w:val="96"/>
          <w:sz w:val="24"/>
          <w:szCs w:val="24"/>
        </w:rPr>
        <w:t>1</w:t>
      </w:r>
      <w:r w:rsidRPr="00690074">
        <w:rPr>
          <w:rFonts w:eastAsia="Calibri"/>
          <w:w w:val="96"/>
          <w:sz w:val="24"/>
          <w:szCs w:val="24"/>
        </w:rPr>
        <w:t>6)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lay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u</w:t>
      </w:r>
      <w:r w:rsidRPr="00690074">
        <w:rPr>
          <w:rFonts w:eastAsia="Calibri"/>
          <w:spacing w:val="-3"/>
          <w:sz w:val="24"/>
          <w:szCs w:val="24"/>
        </w:rPr>
        <w:t>d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in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HTML5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A60BE4" w:rsidRPr="00690074">
        <w:rPr>
          <w:rFonts w:eastAsia="Calibri"/>
          <w:sz w:val="24"/>
          <w:szCs w:val="24"/>
          <w:u w:val="single" w:color="000000"/>
        </w:rPr>
        <w:t xml:space="preserve">   using &lt;audio&gt; tag</w:t>
      </w:r>
      <w:r w:rsidRPr="00690074">
        <w:rPr>
          <w:sz w:val="24"/>
          <w:szCs w:val="24"/>
          <w:u w:val="single" w:color="000000"/>
        </w:rPr>
        <w:tab/>
      </w:r>
    </w:p>
    <w:p w14:paraId="0F7D31C6" w14:textId="37D6461E" w:rsidR="008002CE" w:rsidRPr="00690074" w:rsidRDefault="00874C49">
      <w:pPr>
        <w:tabs>
          <w:tab w:val="left" w:pos="7060"/>
        </w:tabs>
        <w:spacing w:before="1"/>
        <w:ind w:left="100"/>
        <w:rPr>
          <w:sz w:val="24"/>
          <w:szCs w:val="24"/>
        </w:rPr>
      </w:pPr>
      <w:r w:rsidRPr="00690074">
        <w:rPr>
          <w:rFonts w:eastAsia="Calibri"/>
          <w:sz w:val="24"/>
          <w:szCs w:val="24"/>
        </w:rPr>
        <w:t>1</w:t>
      </w:r>
      <w:r w:rsidRPr="00690074">
        <w:rPr>
          <w:rFonts w:eastAsia="Calibri"/>
          <w:spacing w:val="-1"/>
          <w:sz w:val="24"/>
          <w:szCs w:val="24"/>
        </w:rPr>
        <w:t>7)</w:t>
      </w:r>
      <w:r w:rsidRPr="00690074">
        <w:rPr>
          <w:rFonts w:eastAsia="Calibri"/>
          <w:spacing w:val="-2"/>
          <w:sz w:val="24"/>
          <w:szCs w:val="24"/>
        </w:rPr>
        <w:t>Ho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1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ay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V</w:t>
      </w:r>
      <w:r w:rsidRPr="00690074">
        <w:rPr>
          <w:rFonts w:eastAsia="Calibri"/>
          <w:sz w:val="24"/>
          <w:szCs w:val="24"/>
        </w:rPr>
        <w:t>id</w:t>
      </w:r>
      <w:r w:rsidRPr="00690074">
        <w:rPr>
          <w:rFonts w:eastAsia="Calibri"/>
          <w:spacing w:val="-4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in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HTML5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A60BE4" w:rsidRPr="00690074">
        <w:rPr>
          <w:rFonts w:eastAsia="Calibri"/>
          <w:sz w:val="24"/>
          <w:szCs w:val="24"/>
          <w:u w:val="single" w:color="000000"/>
        </w:rPr>
        <w:t xml:space="preserve">    &lt;video&gt; tag</w:t>
      </w:r>
      <w:r w:rsidRPr="00690074">
        <w:rPr>
          <w:sz w:val="24"/>
          <w:szCs w:val="24"/>
          <w:u w:val="single" w:color="000000"/>
        </w:rPr>
        <w:tab/>
      </w:r>
    </w:p>
    <w:p w14:paraId="50EB3DCA" w14:textId="77777777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1</w:t>
      </w:r>
      <w:r w:rsidRPr="00690074">
        <w:rPr>
          <w:rFonts w:eastAsia="Calibri"/>
          <w:spacing w:val="-1"/>
          <w:sz w:val="24"/>
          <w:szCs w:val="24"/>
        </w:rPr>
        <w:t>8)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4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ib</w:t>
      </w:r>
      <w:r w:rsidRPr="00690074">
        <w:rPr>
          <w:rFonts w:eastAsia="Calibri"/>
          <w:spacing w:val="-4"/>
          <w:sz w:val="24"/>
          <w:szCs w:val="24"/>
        </w:rPr>
        <w:t>u</w:t>
      </w:r>
      <w:r w:rsidRPr="00690074">
        <w:rPr>
          <w:rFonts w:eastAsia="Calibri"/>
          <w:sz w:val="24"/>
          <w:szCs w:val="24"/>
        </w:rPr>
        <w:t>te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1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ite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rFonts w:eastAsia="Calibri"/>
          <w:spacing w:val="-2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1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?</w:t>
      </w:r>
    </w:p>
    <w:p w14:paraId="6BAE4572" w14:textId="7F8F77C8" w:rsidR="008002CE" w:rsidRPr="00690074" w:rsidRDefault="00874C49">
      <w:pPr>
        <w:spacing w:before="6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  <w:r w:rsidR="00A60BE4" w:rsidRPr="00690074">
        <w:rPr>
          <w:rFonts w:eastAsia="Calibri"/>
          <w:sz w:val="24"/>
          <w:szCs w:val="24"/>
        </w:rPr>
        <w:t xml:space="preserve"> attribute </w:t>
      </w:r>
      <w:r w:rsidR="00997A89" w:rsidRPr="00690074">
        <w:rPr>
          <w:rFonts w:eastAsia="Calibri"/>
          <w:sz w:val="24"/>
          <w:szCs w:val="24"/>
        </w:rPr>
        <w:t xml:space="preserve">is </w:t>
      </w:r>
      <w:r w:rsidR="00A60BE4" w:rsidRPr="00690074">
        <w:rPr>
          <w:rFonts w:eastAsia="Calibri"/>
          <w:sz w:val="24"/>
          <w:szCs w:val="24"/>
        </w:rPr>
        <w:t xml:space="preserve">specifications to enhance the </w:t>
      </w:r>
      <w:r w:rsidR="00997A89" w:rsidRPr="00690074">
        <w:rPr>
          <w:rFonts w:eastAsia="Calibri"/>
          <w:sz w:val="24"/>
          <w:szCs w:val="24"/>
        </w:rPr>
        <w:t>web page in more attractive way</w:t>
      </w:r>
    </w:p>
    <w:p w14:paraId="17AB292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C5708C0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1F77515" w14:textId="77777777" w:rsidR="008002CE" w:rsidRPr="00690074" w:rsidRDefault="008002CE">
      <w:pPr>
        <w:spacing w:before="18" w:line="260" w:lineRule="exact"/>
        <w:rPr>
          <w:sz w:val="24"/>
          <w:szCs w:val="24"/>
        </w:rPr>
      </w:pPr>
    </w:p>
    <w:p w14:paraId="1D537D79" w14:textId="77777777" w:rsidR="008002CE" w:rsidRPr="00690074" w:rsidRDefault="00874C49">
      <w:pPr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1</w:t>
      </w:r>
      <w:r w:rsidRPr="00690074">
        <w:rPr>
          <w:rFonts w:eastAsia="Calibri"/>
          <w:w w:val="95"/>
          <w:sz w:val="24"/>
          <w:szCs w:val="24"/>
        </w:rPr>
        <w:t>9)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b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sic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ru</w:t>
      </w:r>
      <w:r w:rsidRPr="00690074">
        <w:rPr>
          <w:rFonts w:eastAsia="Calibri"/>
          <w:spacing w:val="-4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4"/>
          <w:sz w:val="24"/>
          <w:szCs w:val="24"/>
        </w:rPr>
        <w:t>u</w:t>
      </w:r>
      <w:r w:rsidRPr="00690074">
        <w:rPr>
          <w:rFonts w:eastAsia="Calibri"/>
          <w:sz w:val="24"/>
          <w:szCs w:val="24"/>
        </w:rPr>
        <w:t>re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We</w:t>
      </w:r>
      <w:r w:rsidRPr="00690074">
        <w:rPr>
          <w:rFonts w:eastAsia="Calibri"/>
          <w:sz w:val="24"/>
          <w:szCs w:val="24"/>
        </w:rPr>
        <w:t>b</w:t>
      </w:r>
      <w:r w:rsidRPr="00690074">
        <w:rPr>
          <w:spacing w:val="-23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ag</w:t>
      </w:r>
      <w:r w:rsidRPr="00690074">
        <w:rPr>
          <w:rFonts w:eastAsia="Calibri"/>
          <w:spacing w:val="-1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</w:p>
    <w:p w14:paraId="27015271" w14:textId="77777777" w:rsidR="008002CE" w:rsidRPr="00690074" w:rsidRDefault="00874C49">
      <w:pPr>
        <w:spacing w:before="1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</w:p>
    <w:p w14:paraId="78C47777" w14:textId="77777777" w:rsidR="008002CE" w:rsidRPr="00690074" w:rsidRDefault="008002CE">
      <w:pPr>
        <w:spacing w:line="120" w:lineRule="exact"/>
        <w:rPr>
          <w:sz w:val="24"/>
          <w:szCs w:val="24"/>
        </w:rPr>
      </w:pPr>
    </w:p>
    <w:p w14:paraId="2427F5D6" w14:textId="23E0D103" w:rsidR="008002CE" w:rsidRPr="00690074" w:rsidRDefault="00997A89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Basic structure of web page includes</w:t>
      </w:r>
    </w:p>
    <w:p w14:paraId="02BF1358" w14:textId="247AA9AF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  <w:r w:rsidRPr="00690074">
        <w:rPr>
          <w:sz w:val="24"/>
          <w:szCs w:val="24"/>
        </w:rPr>
        <w:t>DOCTYPE declaration</w:t>
      </w:r>
    </w:p>
    <w:p w14:paraId="10CC74AC" w14:textId="48157ED7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  <w:r w:rsidRPr="00690074">
        <w:rPr>
          <w:sz w:val="24"/>
          <w:szCs w:val="24"/>
        </w:rPr>
        <w:t>HTML tags</w:t>
      </w:r>
    </w:p>
    <w:p w14:paraId="7BAFD5D8" w14:textId="4A3760D9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  <w:r w:rsidRPr="00690074">
        <w:rPr>
          <w:sz w:val="24"/>
          <w:szCs w:val="24"/>
        </w:rPr>
        <w:t>Head section</w:t>
      </w:r>
    </w:p>
    <w:p w14:paraId="7EA815E0" w14:textId="46159668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  <w:r w:rsidRPr="00690074">
        <w:rPr>
          <w:sz w:val="24"/>
          <w:szCs w:val="24"/>
        </w:rPr>
        <w:tab/>
        <w:t>Title of web page</w:t>
      </w:r>
    </w:p>
    <w:p w14:paraId="4537F21E" w14:textId="05BAB245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  <w:r w:rsidRPr="00690074">
        <w:rPr>
          <w:sz w:val="24"/>
          <w:szCs w:val="24"/>
        </w:rPr>
        <w:t>Body section</w:t>
      </w:r>
    </w:p>
    <w:p w14:paraId="498B4377" w14:textId="77777777" w:rsidR="00997A89" w:rsidRPr="00690074" w:rsidRDefault="00997A89" w:rsidP="00997A89">
      <w:pPr>
        <w:spacing w:line="200" w:lineRule="exact"/>
        <w:ind w:firstLine="720"/>
        <w:rPr>
          <w:sz w:val="24"/>
          <w:szCs w:val="24"/>
        </w:rPr>
      </w:pPr>
    </w:p>
    <w:p w14:paraId="3FFBBA53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727E7F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0FB5C42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60EFBD0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980879A" w14:textId="77777777" w:rsidR="00997A89" w:rsidRPr="00690074" w:rsidRDefault="00874C49">
      <w:pPr>
        <w:spacing w:line="340" w:lineRule="exact"/>
        <w:ind w:left="100" w:right="7001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2</w:t>
      </w:r>
      <w:r w:rsidRPr="00690074">
        <w:rPr>
          <w:rFonts w:eastAsia="Calibri"/>
          <w:w w:val="95"/>
          <w:sz w:val="24"/>
          <w:szCs w:val="24"/>
        </w:rPr>
        <w:t>0)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D</w:t>
      </w:r>
      <w:r w:rsidRPr="00690074">
        <w:rPr>
          <w:rFonts w:eastAsia="Calibri"/>
          <w:spacing w:val="-1"/>
          <w:sz w:val="24"/>
          <w:szCs w:val="24"/>
        </w:rPr>
        <w:t>OC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Y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?</w:t>
      </w:r>
      <w:r w:rsidRPr="00690074">
        <w:rPr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Ans:</w:t>
      </w:r>
      <w:r w:rsidR="00997A89" w:rsidRPr="00690074">
        <w:rPr>
          <w:rFonts w:eastAsia="Calibri"/>
          <w:sz w:val="24"/>
          <w:szCs w:val="24"/>
        </w:rPr>
        <w:t xml:space="preserve"> </w:t>
      </w:r>
    </w:p>
    <w:p w14:paraId="57DF1801" w14:textId="6027685D" w:rsidR="008002CE" w:rsidRPr="00690074" w:rsidRDefault="00997A89">
      <w:pPr>
        <w:spacing w:line="340" w:lineRule="exact"/>
        <w:ind w:left="100" w:right="7001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DOCTYPE defines document type such as html</w:t>
      </w:r>
    </w:p>
    <w:p w14:paraId="24A8B61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75EF82E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163FCC4" w14:textId="77777777" w:rsidR="008002CE" w:rsidRPr="00690074" w:rsidRDefault="008002CE">
      <w:pPr>
        <w:spacing w:line="280" w:lineRule="exact"/>
        <w:rPr>
          <w:sz w:val="24"/>
          <w:szCs w:val="24"/>
        </w:rPr>
      </w:pPr>
    </w:p>
    <w:p w14:paraId="43E4AF03" w14:textId="617605C0" w:rsidR="008002CE" w:rsidRPr="00690074" w:rsidRDefault="00874C49">
      <w:pPr>
        <w:tabs>
          <w:tab w:val="left" w:pos="8480"/>
        </w:tabs>
        <w:ind w:left="100"/>
        <w:rPr>
          <w:sz w:val="24"/>
          <w:szCs w:val="24"/>
        </w:rPr>
      </w:pPr>
      <w:r w:rsidRPr="00690074">
        <w:rPr>
          <w:rFonts w:eastAsia="Calibri"/>
          <w:spacing w:val="-2"/>
          <w:w w:val="96"/>
          <w:sz w:val="24"/>
          <w:szCs w:val="24"/>
        </w:rPr>
        <w:t>2</w:t>
      </w:r>
      <w:r w:rsidRPr="00690074">
        <w:rPr>
          <w:rFonts w:eastAsia="Calibri"/>
          <w:w w:val="96"/>
          <w:sz w:val="24"/>
          <w:szCs w:val="24"/>
        </w:rPr>
        <w:t>1)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D</w:t>
      </w:r>
      <w:r w:rsidRPr="00690074">
        <w:rPr>
          <w:rFonts w:eastAsia="Calibri"/>
          <w:spacing w:val="-1"/>
          <w:sz w:val="24"/>
          <w:szCs w:val="24"/>
        </w:rPr>
        <w:t>O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Y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7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</w:t>
      </w:r>
      <w:r w:rsidRPr="00690074">
        <w:rPr>
          <w:rFonts w:eastAsia="Calibri"/>
          <w:spacing w:val="-2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3"/>
          <w:sz w:val="24"/>
          <w:szCs w:val="24"/>
        </w:rPr>
        <w:t>5</w:t>
      </w:r>
      <w:r w:rsidRPr="00690074">
        <w:rPr>
          <w:rFonts w:eastAsia="Calibri"/>
          <w:spacing w:val="-1"/>
          <w:sz w:val="24"/>
          <w:szCs w:val="24"/>
        </w:rPr>
        <w:t>.</w:t>
      </w:r>
      <w:r w:rsidRPr="00690074">
        <w:rPr>
          <w:rFonts w:eastAsia="Calibri"/>
          <w:sz w:val="24"/>
          <w:szCs w:val="24"/>
        </w:rPr>
        <w:t>X</w:t>
      </w:r>
      <w:r w:rsidRPr="00690074">
        <w:rPr>
          <w:spacing w:val="-5"/>
          <w:sz w:val="24"/>
          <w:szCs w:val="24"/>
        </w:rPr>
        <w:t xml:space="preserve"> </w:t>
      </w:r>
      <w:r w:rsidR="00167375" w:rsidRPr="00690074">
        <w:rPr>
          <w:rFonts w:eastAsia="Calibri"/>
          <w:sz w:val="24"/>
          <w:szCs w:val="24"/>
          <w:u w:val="single" w:color="000000"/>
        </w:rPr>
        <w:t xml:space="preserve">    </w:t>
      </w:r>
      <w:r w:rsidR="00167375" w:rsidRPr="00690074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&lt;!DOCTYPE htm&gt;</w:t>
      </w:r>
    </w:p>
    <w:p w14:paraId="371AEEB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F43C5A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6029135" w14:textId="77777777" w:rsidR="008002CE" w:rsidRPr="00690074" w:rsidRDefault="008002CE">
      <w:pPr>
        <w:spacing w:before="9" w:line="280" w:lineRule="exact"/>
        <w:rPr>
          <w:sz w:val="24"/>
          <w:szCs w:val="24"/>
        </w:rPr>
      </w:pPr>
    </w:p>
    <w:p w14:paraId="2B894332" w14:textId="77777777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2</w:t>
      </w:r>
      <w:r w:rsidRPr="00690074">
        <w:rPr>
          <w:rFonts w:eastAsia="Calibri"/>
          <w:w w:val="95"/>
          <w:sz w:val="24"/>
          <w:szCs w:val="24"/>
        </w:rPr>
        <w:t>2)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pacing w:val="-5"/>
          <w:sz w:val="24"/>
          <w:szCs w:val="24"/>
        </w:rPr>
        <w:t>W</w:t>
      </w:r>
      <w:r w:rsidRPr="00690074">
        <w:rPr>
          <w:rFonts w:eastAsia="Calibri"/>
          <w:spacing w:val="-6"/>
          <w:sz w:val="24"/>
          <w:szCs w:val="24"/>
        </w:rPr>
        <w:t>h</w:t>
      </w:r>
      <w:r w:rsidRPr="00690074">
        <w:rPr>
          <w:rFonts w:eastAsia="Calibri"/>
          <w:spacing w:val="-5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24"/>
          <w:sz w:val="24"/>
          <w:szCs w:val="24"/>
        </w:rPr>
        <w:t xml:space="preserve"> </w:t>
      </w:r>
      <w:r w:rsidRPr="00690074">
        <w:rPr>
          <w:rFonts w:eastAsia="Calibri"/>
          <w:spacing w:val="-5"/>
          <w:sz w:val="24"/>
          <w:szCs w:val="24"/>
        </w:rPr>
        <w:t>ME</w:t>
      </w:r>
      <w:r w:rsidRPr="00690074">
        <w:rPr>
          <w:rFonts w:eastAsia="Calibri"/>
          <w:spacing w:val="-7"/>
          <w:sz w:val="24"/>
          <w:szCs w:val="24"/>
        </w:rPr>
        <w:t>T</w:t>
      </w:r>
      <w:r w:rsidRPr="00690074">
        <w:rPr>
          <w:rFonts w:eastAsia="Calibri"/>
          <w:spacing w:val="-4"/>
          <w:sz w:val="24"/>
          <w:szCs w:val="24"/>
        </w:rPr>
        <w:t>A</w:t>
      </w:r>
      <w:r w:rsidRPr="00690074">
        <w:rPr>
          <w:rFonts w:eastAsia="Calibri"/>
          <w:spacing w:val="-5"/>
          <w:sz w:val="24"/>
          <w:szCs w:val="24"/>
        </w:rPr>
        <w:t>D</w:t>
      </w:r>
      <w:r w:rsidRPr="00690074">
        <w:rPr>
          <w:rFonts w:eastAsia="Calibri"/>
          <w:spacing w:val="-6"/>
          <w:sz w:val="24"/>
          <w:szCs w:val="24"/>
        </w:rPr>
        <w:t>A</w:t>
      </w:r>
      <w:r w:rsidRPr="00690074">
        <w:rPr>
          <w:rFonts w:eastAsia="Calibri"/>
          <w:spacing w:val="-5"/>
          <w:sz w:val="24"/>
          <w:szCs w:val="24"/>
        </w:rPr>
        <w:t>T</w:t>
      </w:r>
      <w:r w:rsidRPr="00690074">
        <w:rPr>
          <w:rFonts w:eastAsia="Calibri"/>
          <w:spacing w:val="-4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?</w:t>
      </w:r>
    </w:p>
    <w:p w14:paraId="4BE39DB2" w14:textId="00353D2F" w:rsidR="008002CE" w:rsidRPr="00690074" w:rsidRDefault="00874C49">
      <w:pPr>
        <w:spacing w:before="1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  <w:r w:rsidR="00167375" w:rsidRPr="00690074">
        <w:rPr>
          <w:rFonts w:eastAsia="Calibri"/>
          <w:sz w:val="24"/>
          <w:szCs w:val="24"/>
        </w:rPr>
        <w:t xml:space="preserve">  Metadata specifies more details about the data</w:t>
      </w:r>
    </w:p>
    <w:p w14:paraId="762588E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90224E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E22FF05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F9E2954" w14:textId="77777777" w:rsidR="008002CE" w:rsidRPr="00690074" w:rsidRDefault="008002CE">
      <w:pPr>
        <w:spacing w:before="19" w:line="200" w:lineRule="exact"/>
        <w:rPr>
          <w:sz w:val="24"/>
          <w:szCs w:val="24"/>
        </w:rPr>
      </w:pPr>
    </w:p>
    <w:p w14:paraId="41A44313" w14:textId="77777777" w:rsidR="008002CE" w:rsidRPr="00690074" w:rsidRDefault="00874C49">
      <w:pPr>
        <w:spacing w:line="340" w:lineRule="exact"/>
        <w:ind w:left="100" w:right="635"/>
        <w:rPr>
          <w:rFonts w:eastAsia="Calibri"/>
          <w:sz w:val="24"/>
          <w:szCs w:val="24"/>
        </w:rPr>
      </w:pPr>
      <w:r w:rsidRPr="00690074">
        <w:rPr>
          <w:rFonts w:eastAsia="Calibri"/>
          <w:spacing w:val="-2"/>
          <w:w w:val="95"/>
          <w:sz w:val="24"/>
          <w:szCs w:val="24"/>
        </w:rPr>
        <w:t>2</w:t>
      </w:r>
      <w:r w:rsidRPr="00690074">
        <w:rPr>
          <w:rFonts w:eastAsia="Calibri"/>
          <w:w w:val="95"/>
          <w:sz w:val="24"/>
          <w:szCs w:val="24"/>
        </w:rPr>
        <w:t>3)</w:t>
      </w:r>
      <w:r w:rsidRPr="00690074">
        <w:rPr>
          <w:spacing w:val="-20"/>
          <w:w w:val="95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W</w:t>
      </w:r>
      <w:r w:rsidRPr="00690074">
        <w:rPr>
          <w:rFonts w:eastAsia="Calibri"/>
          <w:spacing w:val="-2"/>
          <w:sz w:val="24"/>
          <w:szCs w:val="24"/>
        </w:rPr>
        <w:t>ri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2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Di</w:t>
      </w:r>
      <w:r w:rsidRPr="00690074">
        <w:rPr>
          <w:rFonts w:eastAsia="Calibri"/>
          <w:spacing w:val="-1"/>
          <w:sz w:val="24"/>
          <w:szCs w:val="24"/>
        </w:rPr>
        <w:t>f</w:t>
      </w:r>
      <w:r w:rsidRPr="00690074">
        <w:rPr>
          <w:rFonts w:eastAsia="Calibri"/>
          <w:spacing w:val="-2"/>
          <w:sz w:val="24"/>
          <w:szCs w:val="24"/>
        </w:rPr>
        <w:t>f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n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23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B</w:t>
      </w:r>
      <w:r w:rsidRPr="00690074">
        <w:rPr>
          <w:rFonts w:eastAsia="Calibri"/>
          <w:spacing w:val="-3"/>
          <w:sz w:val="24"/>
          <w:szCs w:val="24"/>
        </w:rPr>
        <w:t>et</w:t>
      </w:r>
      <w:r w:rsidRPr="00690074">
        <w:rPr>
          <w:rFonts w:eastAsia="Calibri"/>
          <w:sz w:val="24"/>
          <w:szCs w:val="24"/>
        </w:rPr>
        <w:t>we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28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on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ai</w:t>
      </w:r>
      <w:r w:rsidRPr="00690074">
        <w:rPr>
          <w:rFonts w:eastAsia="Calibri"/>
          <w:spacing w:val="-3"/>
          <w:sz w:val="24"/>
          <w:szCs w:val="24"/>
        </w:rPr>
        <w:t>ne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TAG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d</w:t>
      </w:r>
      <w:r w:rsidRPr="00690074">
        <w:rPr>
          <w:spacing w:val="-23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-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er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TAG</w:t>
      </w:r>
      <w:r w:rsidRPr="00690074">
        <w:rPr>
          <w:rFonts w:eastAsia="Calibri"/>
          <w:sz w:val="24"/>
          <w:szCs w:val="24"/>
        </w:rPr>
        <w:t>S?</w:t>
      </w:r>
      <w:r w:rsidRPr="00690074">
        <w:rPr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Ans:</w:t>
      </w:r>
    </w:p>
    <w:p w14:paraId="55ADF549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DA7D30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A568CE6" w14:textId="6339440E" w:rsidR="008002CE" w:rsidRPr="00690074" w:rsidRDefault="00167375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Container tab requires starting and ending tags while non-container tag requires only starting tag</w:t>
      </w:r>
    </w:p>
    <w:p w14:paraId="656854F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6E900927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6BC085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9A927FC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96FB102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CE677FD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095EBB9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1280BE46" w14:textId="77777777" w:rsidR="008002CE" w:rsidRPr="00690074" w:rsidRDefault="008002CE">
      <w:pPr>
        <w:spacing w:before="3" w:line="280" w:lineRule="exact"/>
        <w:rPr>
          <w:sz w:val="24"/>
          <w:szCs w:val="24"/>
        </w:rPr>
      </w:pPr>
    </w:p>
    <w:p w14:paraId="70104165" w14:textId="77777777" w:rsidR="008002CE" w:rsidRPr="00690074" w:rsidRDefault="00874C49">
      <w:pPr>
        <w:tabs>
          <w:tab w:val="left" w:pos="5980"/>
        </w:tabs>
        <w:ind w:left="100"/>
        <w:rPr>
          <w:sz w:val="24"/>
          <w:szCs w:val="24"/>
          <w:u w:val="single" w:color="000000"/>
        </w:rPr>
      </w:pPr>
      <w:r w:rsidRPr="00690074">
        <w:rPr>
          <w:rFonts w:eastAsia="Calibri"/>
          <w:spacing w:val="-2"/>
          <w:w w:val="96"/>
          <w:sz w:val="24"/>
          <w:szCs w:val="24"/>
        </w:rPr>
        <w:t>2</w:t>
      </w:r>
      <w:r w:rsidRPr="00690074">
        <w:rPr>
          <w:rFonts w:eastAsia="Calibri"/>
          <w:w w:val="96"/>
          <w:sz w:val="24"/>
          <w:szCs w:val="24"/>
        </w:rPr>
        <w:t>4)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d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v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op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pacing w:val="-3"/>
          <w:sz w:val="24"/>
          <w:szCs w:val="24"/>
        </w:rPr>
        <w:t>tat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c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web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g</w:t>
      </w:r>
      <w:r w:rsidRPr="00690074">
        <w:rPr>
          <w:rFonts w:eastAsia="Calibri"/>
          <w:sz w:val="24"/>
          <w:szCs w:val="24"/>
        </w:rPr>
        <w:t>es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Pr="00690074">
        <w:rPr>
          <w:sz w:val="24"/>
          <w:szCs w:val="24"/>
          <w:u w:val="single" w:color="000000"/>
        </w:rPr>
        <w:tab/>
      </w:r>
    </w:p>
    <w:p w14:paraId="71F3E991" w14:textId="77777777" w:rsidR="00CC2BC5" w:rsidRPr="00690074" w:rsidRDefault="00CC2BC5">
      <w:pPr>
        <w:tabs>
          <w:tab w:val="left" w:pos="5980"/>
        </w:tabs>
        <w:ind w:left="100"/>
        <w:rPr>
          <w:sz w:val="24"/>
          <w:szCs w:val="24"/>
          <w:u w:val="single" w:color="000000"/>
        </w:rPr>
      </w:pPr>
    </w:p>
    <w:p w14:paraId="355456AA" w14:textId="60A3361A" w:rsidR="00CC2BC5" w:rsidRPr="00690074" w:rsidRDefault="00CC2BC5">
      <w:pPr>
        <w:tabs>
          <w:tab w:val="left" w:pos="5980"/>
        </w:tabs>
        <w:ind w:left="100"/>
        <w:rPr>
          <w:sz w:val="24"/>
          <w:szCs w:val="24"/>
        </w:rPr>
      </w:pPr>
      <w:r w:rsidRPr="00690074">
        <w:rPr>
          <w:sz w:val="24"/>
          <w:szCs w:val="24"/>
        </w:rPr>
        <w:lastRenderedPageBreak/>
        <w:t xml:space="preserve">It can be written in </w:t>
      </w:r>
      <w:hyperlink r:id="rId5" w:history="1">
        <w:r w:rsidRPr="00690074">
          <w:rPr>
            <w:rStyle w:val="Hyperlink"/>
            <w:rFonts w:eastAsiaTheme="majorEastAsia"/>
            <w:sz w:val="24"/>
            <w:szCs w:val="24"/>
          </w:rPr>
          <w:t>HyperText Markup Language (HTML)</w:t>
        </w:r>
      </w:hyperlink>
      <w:r w:rsidRPr="00690074">
        <w:rPr>
          <w:sz w:val="24"/>
          <w:szCs w:val="24"/>
        </w:rPr>
        <w:t>, Cascading Style Sheets (CSS), and JavaScript.</w:t>
      </w:r>
    </w:p>
    <w:p w14:paraId="705F7E40" w14:textId="77777777" w:rsidR="00CC2BC5" w:rsidRPr="00690074" w:rsidRDefault="00CC2BC5">
      <w:pPr>
        <w:tabs>
          <w:tab w:val="left" w:pos="5980"/>
        </w:tabs>
        <w:ind w:left="100"/>
        <w:rPr>
          <w:sz w:val="24"/>
          <w:szCs w:val="24"/>
        </w:rPr>
      </w:pPr>
    </w:p>
    <w:p w14:paraId="3AA9AD5A" w14:textId="0548C2BB" w:rsidR="008002CE" w:rsidRPr="00690074" w:rsidRDefault="00874C49">
      <w:pPr>
        <w:tabs>
          <w:tab w:val="left" w:pos="6840"/>
        </w:tabs>
        <w:spacing w:before="1"/>
        <w:ind w:left="100"/>
        <w:rPr>
          <w:sz w:val="24"/>
          <w:szCs w:val="24"/>
        </w:rPr>
      </w:pPr>
      <w:r w:rsidRPr="00690074">
        <w:rPr>
          <w:rFonts w:eastAsia="Calibri"/>
          <w:sz w:val="24"/>
          <w:szCs w:val="24"/>
        </w:rPr>
        <w:t>2</w:t>
      </w:r>
      <w:r w:rsidRPr="00690074">
        <w:rPr>
          <w:rFonts w:eastAsia="Calibri"/>
          <w:spacing w:val="-1"/>
          <w:sz w:val="24"/>
          <w:szCs w:val="24"/>
        </w:rPr>
        <w:t>5)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4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Exte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pacing w:val="-2"/>
          <w:sz w:val="24"/>
          <w:szCs w:val="24"/>
        </w:rPr>
        <w:t>si</w:t>
      </w:r>
      <w:r w:rsidRPr="00690074">
        <w:rPr>
          <w:rFonts w:eastAsia="Calibri"/>
          <w:sz w:val="24"/>
          <w:szCs w:val="24"/>
        </w:rPr>
        <w:t>on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HT</w:t>
      </w:r>
      <w:r w:rsidRPr="00690074">
        <w:rPr>
          <w:rFonts w:eastAsia="Calibri"/>
          <w:sz w:val="24"/>
          <w:szCs w:val="24"/>
        </w:rPr>
        <w:t>ML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g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1"/>
          <w:sz w:val="24"/>
          <w:szCs w:val="24"/>
        </w:rPr>
        <w:t>s</w:t>
      </w:r>
      <w:r w:rsidR="00CC2BC5" w:rsidRPr="00690074">
        <w:rPr>
          <w:rFonts w:eastAsia="Calibri"/>
          <w:sz w:val="24"/>
          <w:szCs w:val="24"/>
          <w:u w:val="single" w:color="000000"/>
        </w:rPr>
        <w:t xml:space="preserve"> =  </w:t>
      </w:r>
      <w:r w:rsidR="00CC2BC5" w:rsidRPr="00690074">
        <w:rPr>
          <w:sz w:val="24"/>
          <w:szCs w:val="24"/>
          <w:u w:val="single" w:color="000000"/>
        </w:rPr>
        <w:t>.html</w:t>
      </w:r>
    </w:p>
    <w:p w14:paraId="1A6C15E9" w14:textId="77777777" w:rsidR="008002CE" w:rsidRPr="00690074" w:rsidRDefault="00874C49">
      <w:pPr>
        <w:spacing w:before="4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26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z w:val="24"/>
          <w:szCs w:val="24"/>
        </w:rPr>
        <w:t xml:space="preserve">    </w:t>
      </w:r>
      <w:r w:rsidRPr="00690074">
        <w:rPr>
          <w:spacing w:val="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are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ty</w:t>
      </w:r>
      <w:r w:rsidRPr="00690074">
        <w:rPr>
          <w:rFonts w:eastAsia="Calibri"/>
          <w:spacing w:val="-1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es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tags?</w:t>
      </w:r>
    </w:p>
    <w:p w14:paraId="177747CE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60A56F1" w14:textId="5CFCBA35" w:rsidR="008002CE" w:rsidRPr="00690074" w:rsidRDefault="00CC2BC5" w:rsidP="00CC2BC5">
      <w:pPr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 xml:space="preserve"> Basic tags to build basic structure of web page</w:t>
      </w:r>
      <w:r w:rsidR="00B3388D" w:rsidRPr="00690074">
        <w:rPr>
          <w:rFonts w:eastAsia="Calibri"/>
          <w:sz w:val="24"/>
          <w:szCs w:val="24"/>
        </w:rPr>
        <w:t xml:space="preserve"> such as &lt;head&gt;,&lt; body&gt; etc</w:t>
      </w:r>
    </w:p>
    <w:p w14:paraId="621BECEF" w14:textId="186352C1" w:rsidR="00CC2BC5" w:rsidRPr="00690074" w:rsidRDefault="00B3388D" w:rsidP="00CC2BC5">
      <w:pPr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Enhanced tags to add flover to web page such as &lt;a&gt; , &lt;audio&gt; etc</w:t>
      </w:r>
    </w:p>
    <w:p w14:paraId="356A6A3A" w14:textId="77777777" w:rsidR="00B3388D" w:rsidRPr="00690074" w:rsidRDefault="00B3388D" w:rsidP="00CC2BC5">
      <w:pPr>
        <w:rPr>
          <w:rFonts w:eastAsia="Calibri"/>
          <w:sz w:val="24"/>
          <w:szCs w:val="24"/>
        </w:rPr>
      </w:pPr>
    </w:p>
    <w:p w14:paraId="53633E46" w14:textId="77777777" w:rsidR="00CC2BC5" w:rsidRPr="00690074" w:rsidRDefault="00CC2BC5">
      <w:pPr>
        <w:ind w:left="100"/>
        <w:rPr>
          <w:rFonts w:eastAsia="Calibri"/>
          <w:sz w:val="24"/>
          <w:szCs w:val="24"/>
        </w:rPr>
      </w:pPr>
    </w:p>
    <w:p w14:paraId="65B642BA" w14:textId="77777777" w:rsidR="008002CE" w:rsidRPr="00690074" w:rsidRDefault="00874C49">
      <w:pPr>
        <w:spacing w:line="32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27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are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ont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in</w:t>
      </w:r>
      <w:r w:rsidRPr="00690074">
        <w:rPr>
          <w:rFonts w:eastAsia="Calibri"/>
          <w:spacing w:val="-4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tags?</w:t>
      </w:r>
    </w:p>
    <w:p w14:paraId="1C2AB7FC" w14:textId="1C72C4D1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  <w:r w:rsidR="00B3388D" w:rsidRPr="00690074">
        <w:rPr>
          <w:rFonts w:eastAsia="Calibri"/>
          <w:sz w:val="24"/>
          <w:szCs w:val="24"/>
        </w:rPr>
        <w:t xml:space="preserve"> Container tags are tags that group and organize the content of web page in more understanding and attractive manner</w:t>
      </w:r>
    </w:p>
    <w:p w14:paraId="2DE0ECEE" w14:textId="77777777" w:rsidR="008002CE" w:rsidRPr="00690074" w:rsidRDefault="008002CE">
      <w:pPr>
        <w:spacing w:before="10" w:line="120" w:lineRule="exact"/>
        <w:rPr>
          <w:sz w:val="24"/>
          <w:szCs w:val="24"/>
        </w:rPr>
      </w:pPr>
    </w:p>
    <w:p w14:paraId="4E7A066D" w14:textId="77777777" w:rsidR="00B3388D" w:rsidRPr="00690074" w:rsidRDefault="00B3388D">
      <w:pPr>
        <w:spacing w:before="10" w:line="120" w:lineRule="exact"/>
        <w:rPr>
          <w:sz w:val="24"/>
          <w:szCs w:val="24"/>
        </w:rPr>
      </w:pPr>
    </w:p>
    <w:p w14:paraId="28EE2AA6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3E6E105" w14:textId="5AA7D8AE" w:rsidR="008002CE" w:rsidRPr="00690074" w:rsidRDefault="00874C49">
      <w:pPr>
        <w:ind w:left="100" w:right="5409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28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2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are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-</w:t>
      </w:r>
      <w:r w:rsidRPr="00690074">
        <w:rPr>
          <w:rFonts w:eastAsia="Calibri"/>
          <w:spacing w:val="-4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on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er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pacing w:val="-2"/>
          <w:sz w:val="24"/>
          <w:szCs w:val="24"/>
        </w:rPr>
        <w:t>gs</w:t>
      </w:r>
      <w:r w:rsidRPr="00690074">
        <w:rPr>
          <w:rFonts w:eastAsia="Calibri"/>
          <w:sz w:val="24"/>
          <w:szCs w:val="24"/>
        </w:rPr>
        <w:t>&gt;</w:t>
      </w:r>
      <w:r w:rsidRPr="00690074">
        <w:rPr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Ans:</w:t>
      </w:r>
      <w:r w:rsidR="00B3388D" w:rsidRPr="00690074">
        <w:rPr>
          <w:rFonts w:eastAsia="Calibri"/>
          <w:sz w:val="24"/>
          <w:szCs w:val="24"/>
        </w:rPr>
        <w:t xml:space="preserve"> Non container tags that don’t contain any data but used to  design more attractive manner such as &lt;br&gt; etc</w:t>
      </w:r>
    </w:p>
    <w:p w14:paraId="5B5357EE" w14:textId="77777777" w:rsidR="008002CE" w:rsidRPr="00690074" w:rsidRDefault="008002CE">
      <w:pPr>
        <w:spacing w:before="8" w:line="120" w:lineRule="exact"/>
        <w:rPr>
          <w:sz w:val="24"/>
          <w:szCs w:val="24"/>
        </w:rPr>
      </w:pPr>
    </w:p>
    <w:p w14:paraId="27611A82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342A6EC" w14:textId="77777777" w:rsidR="008002CE" w:rsidRPr="00690074" w:rsidRDefault="00874C49">
      <w:pPr>
        <w:spacing w:line="340" w:lineRule="exact"/>
        <w:ind w:left="100" w:right="6084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29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-2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ML</w:t>
      </w:r>
      <w:r w:rsidRPr="00690074">
        <w:rPr>
          <w:spacing w:val="-11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le</w:t>
      </w:r>
      <w:r w:rsidRPr="00690074">
        <w:rPr>
          <w:rFonts w:eastAsia="Calibri"/>
          <w:spacing w:val="-4"/>
          <w:sz w:val="24"/>
          <w:szCs w:val="24"/>
        </w:rPr>
        <w:t>m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t?</w:t>
      </w:r>
      <w:r w:rsidRPr="00690074">
        <w:rPr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Ans:</w:t>
      </w:r>
    </w:p>
    <w:p w14:paraId="3F0A8054" w14:textId="77777777" w:rsidR="008002CE" w:rsidRPr="00690074" w:rsidRDefault="008002CE">
      <w:pPr>
        <w:spacing w:before="2" w:line="100" w:lineRule="exact"/>
        <w:rPr>
          <w:sz w:val="24"/>
          <w:szCs w:val="24"/>
        </w:rPr>
      </w:pPr>
    </w:p>
    <w:p w14:paraId="10E9F321" w14:textId="253E13CB" w:rsidR="008002CE" w:rsidRPr="00690074" w:rsidRDefault="00B3388D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 xml:space="preserve"> HTML Element is basic building block of any web page</w:t>
      </w:r>
    </w:p>
    <w:p w14:paraId="7A20FFF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F07C147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478E9D08" w14:textId="6B9344D4" w:rsidR="008002CE" w:rsidRPr="00690074" w:rsidRDefault="00874C49">
      <w:pPr>
        <w:tabs>
          <w:tab w:val="left" w:pos="6900"/>
        </w:tabs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30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x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1"/>
          <w:sz w:val="24"/>
          <w:szCs w:val="24"/>
        </w:rPr>
        <w:t>e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pacing w:val="-3"/>
          <w:sz w:val="24"/>
          <w:szCs w:val="24"/>
        </w:rPr>
        <w:t>e</w:t>
      </w:r>
      <w:r w:rsidR="00B3388D" w:rsidRPr="00690074">
        <w:rPr>
          <w:rFonts w:eastAsia="Calibri"/>
          <w:spacing w:val="1"/>
          <w:sz w:val="24"/>
          <w:szCs w:val="24"/>
        </w:rPr>
        <w:t xml:space="preserve"> = .css</w:t>
      </w:r>
    </w:p>
    <w:p w14:paraId="452B0663" w14:textId="05ACA0BC" w:rsidR="008002CE" w:rsidRPr="00690074" w:rsidRDefault="00874C49">
      <w:pPr>
        <w:tabs>
          <w:tab w:val="left" w:pos="7340"/>
        </w:tabs>
        <w:spacing w:before="1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31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at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is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ext</w:t>
      </w:r>
      <w:r w:rsidRPr="00690074">
        <w:rPr>
          <w:rFonts w:eastAsia="Calibri"/>
          <w:spacing w:val="-1"/>
          <w:sz w:val="24"/>
          <w:szCs w:val="24"/>
        </w:rPr>
        <w:t>e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on</w:t>
      </w:r>
      <w:r w:rsidRPr="00690074">
        <w:rPr>
          <w:spacing w:val="-22"/>
          <w:sz w:val="24"/>
          <w:szCs w:val="24"/>
        </w:rPr>
        <w:t xml:space="preserve"> 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f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J</w:t>
      </w:r>
      <w:r w:rsidRPr="00690074">
        <w:rPr>
          <w:rFonts w:eastAsia="Calibri"/>
          <w:spacing w:val="-1"/>
          <w:sz w:val="24"/>
          <w:szCs w:val="24"/>
        </w:rPr>
        <w:t>a</w:t>
      </w:r>
      <w:r w:rsidRPr="00690074">
        <w:rPr>
          <w:rFonts w:eastAsia="Calibri"/>
          <w:spacing w:val="-2"/>
          <w:sz w:val="24"/>
          <w:szCs w:val="24"/>
        </w:rPr>
        <w:t>v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Sc</w:t>
      </w:r>
      <w:r w:rsidRPr="00690074">
        <w:rPr>
          <w:rFonts w:eastAsia="Calibri"/>
          <w:spacing w:val="-3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ipt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fi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1"/>
          <w:sz w:val="24"/>
          <w:szCs w:val="24"/>
        </w:rPr>
        <w:t>s</w:t>
      </w:r>
      <w:r w:rsidR="00B3388D" w:rsidRPr="00690074">
        <w:rPr>
          <w:rFonts w:eastAsia="Calibri"/>
          <w:sz w:val="24"/>
          <w:szCs w:val="24"/>
          <w:u w:val="single" w:color="000000"/>
        </w:rPr>
        <w:t xml:space="preserve"> = .js</w:t>
      </w:r>
    </w:p>
    <w:p w14:paraId="4F13CC2D" w14:textId="57865530" w:rsidR="00B3388D" w:rsidRPr="00690074" w:rsidRDefault="00874C49" w:rsidP="00B3388D">
      <w:pPr>
        <w:tabs>
          <w:tab w:val="left" w:pos="7760"/>
        </w:tabs>
        <w:spacing w:line="340" w:lineRule="exact"/>
        <w:ind w:left="100"/>
        <w:rPr>
          <w:rFonts w:eastAsia="Calibri"/>
          <w:sz w:val="24"/>
          <w:szCs w:val="24"/>
          <w:u w:val="single" w:color="000000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32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mp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rFonts w:eastAsia="Calibri"/>
          <w:spacing w:val="-3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V</w:t>
      </w:r>
      <w:r w:rsidRPr="00690074">
        <w:rPr>
          <w:rFonts w:eastAsia="Calibri"/>
          <w:spacing w:val="-1"/>
          <w:sz w:val="24"/>
          <w:szCs w:val="24"/>
        </w:rPr>
        <w:t>a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d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1"/>
          <w:sz w:val="24"/>
          <w:szCs w:val="24"/>
        </w:rPr>
        <w:t>on</w:t>
      </w:r>
      <w:r w:rsidRPr="00690074">
        <w:rPr>
          <w:rFonts w:eastAsia="Calibri"/>
          <w:spacing w:val="1"/>
          <w:sz w:val="24"/>
          <w:szCs w:val="24"/>
        </w:rPr>
        <w:t>s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B3388D" w:rsidRPr="00690074">
        <w:rPr>
          <w:rFonts w:eastAsia="Calibri"/>
          <w:sz w:val="24"/>
          <w:szCs w:val="24"/>
          <w:u w:val="single" w:color="000000"/>
        </w:rPr>
        <w:t xml:space="preserve"> = using java script</w:t>
      </w:r>
    </w:p>
    <w:p w14:paraId="19D4D741" w14:textId="3BE7A9B5" w:rsidR="008002CE" w:rsidRPr="00690074" w:rsidRDefault="00874C49" w:rsidP="00B3388D">
      <w:pPr>
        <w:tabs>
          <w:tab w:val="left" w:pos="7760"/>
        </w:tabs>
        <w:spacing w:line="340" w:lineRule="exact"/>
        <w:ind w:left="100"/>
        <w:rPr>
          <w:sz w:val="24"/>
          <w:szCs w:val="24"/>
          <w:u w:val="single" w:color="000000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33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xe</w:t>
      </w:r>
      <w:r w:rsidRPr="00690074">
        <w:rPr>
          <w:rFonts w:eastAsia="Calibri"/>
          <w:spacing w:val="-1"/>
          <w:sz w:val="24"/>
          <w:szCs w:val="24"/>
        </w:rPr>
        <w:t>cu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HT</w:t>
      </w:r>
      <w:r w:rsidRPr="00690074">
        <w:rPr>
          <w:rFonts w:eastAsia="Calibri"/>
          <w:spacing w:val="-3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L,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d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J</w:t>
      </w:r>
      <w:r w:rsidRPr="00690074">
        <w:rPr>
          <w:rFonts w:eastAsia="Calibri"/>
          <w:spacing w:val="-1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v</w:t>
      </w:r>
      <w:r w:rsidRPr="00690074">
        <w:rPr>
          <w:rFonts w:eastAsia="Calibri"/>
          <w:spacing w:val="-2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ipt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B3388D" w:rsidRPr="00690074">
        <w:rPr>
          <w:sz w:val="24"/>
          <w:szCs w:val="24"/>
          <w:u w:val="single" w:color="000000"/>
        </w:rPr>
        <w:t xml:space="preserve">= </w:t>
      </w:r>
    </w:p>
    <w:p w14:paraId="41664D0F" w14:textId="29B56A9B" w:rsidR="00B3388D" w:rsidRPr="00690074" w:rsidRDefault="00B3388D" w:rsidP="00B3388D">
      <w:pPr>
        <w:tabs>
          <w:tab w:val="left" w:pos="7760"/>
        </w:tabs>
        <w:spacing w:line="340" w:lineRule="exact"/>
        <w:ind w:left="100"/>
        <w:rPr>
          <w:sz w:val="24"/>
          <w:szCs w:val="24"/>
        </w:rPr>
      </w:pPr>
      <w:r w:rsidRPr="00690074">
        <w:rPr>
          <w:sz w:val="24"/>
          <w:szCs w:val="24"/>
        </w:rPr>
        <w:t xml:space="preserve">CSS can be included externally into HTML and  Java script . </w:t>
      </w:r>
    </w:p>
    <w:p w14:paraId="2FC77854" w14:textId="4C65B72E" w:rsidR="00B3388D" w:rsidRPr="00690074" w:rsidRDefault="00B3388D" w:rsidP="00B3388D">
      <w:pPr>
        <w:tabs>
          <w:tab w:val="left" w:pos="7760"/>
        </w:tabs>
        <w:spacing w:line="340" w:lineRule="exact"/>
        <w:ind w:left="100"/>
        <w:rPr>
          <w:sz w:val="24"/>
          <w:szCs w:val="24"/>
        </w:rPr>
      </w:pPr>
      <w:r w:rsidRPr="00690074">
        <w:rPr>
          <w:sz w:val="24"/>
          <w:szCs w:val="24"/>
        </w:rPr>
        <w:t>Any html file can be executed in browser</w:t>
      </w:r>
    </w:p>
    <w:p w14:paraId="75312D7C" w14:textId="77777777" w:rsidR="00B3388D" w:rsidRPr="00690074" w:rsidRDefault="00B3388D" w:rsidP="00B3388D">
      <w:pPr>
        <w:tabs>
          <w:tab w:val="left" w:pos="7760"/>
        </w:tabs>
        <w:spacing w:line="340" w:lineRule="exact"/>
        <w:ind w:left="100"/>
        <w:rPr>
          <w:sz w:val="24"/>
          <w:szCs w:val="24"/>
        </w:rPr>
      </w:pPr>
    </w:p>
    <w:p w14:paraId="1552A6C4" w14:textId="77777777" w:rsidR="008002CE" w:rsidRPr="00690074" w:rsidRDefault="00874C49">
      <w:pPr>
        <w:spacing w:line="32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34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2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Exam</w:t>
      </w:r>
      <w:r w:rsidRPr="00690074">
        <w:rPr>
          <w:rFonts w:eastAsia="Calibri"/>
          <w:spacing w:val="-4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22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Brow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2"/>
          <w:sz w:val="24"/>
          <w:szCs w:val="24"/>
        </w:rPr>
        <w:t>er</w:t>
      </w:r>
      <w:r w:rsidRPr="00690074">
        <w:rPr>
          <w:rFonts w:eastAsia="Calibri"/>
          <w:sz w:val="24"/>
          <w:szCs w:val="24"/>
        </w:rPr>
        <w:t>s?</w:t>
      </w:r>
    </w:p>
    <w:p w14:paraId="1ED471FD" w14:textId="564B5253" w:rsidR="008002CE" w:rsidRPr="00690074" w:rsidRDefault="00874C49">
      <w:pPr>
        <w:spacing w:line="340" w:lineRule="exact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  <w:r w:rsidR="00B3388D" w:rsidRPr="00690074">
        <w:rPr>
          <w:rFonts w:eastAsia="Calibri"/>
          <w:sz w:val="24"/>
          <w:szCs w:val="24"/>
        </w:rPr>
        <w:t xml:space="preserve"> Firefox, internet explorer etc</w:t>
      </w:r>
    </w:p>
    <w:p w14:paraId="5725C702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F50783C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D216DD7" w14:textId="77777777" w:rsidR="008002CE" w:rsidRPr="00690074" w:rsidRDefault="008002CE">
      <w:pPr>
        <w:spacing w:before="13" w:line="280" w:lineRule="exact"/>
        <w:rPr>
          <w:sz w:val="24"/>
          <w:szCs w:val="24"/>
        </w:rPr>
      </w:pPr>
    </w:p>
    <w:p w14:paraId="767F94FD" w14:textId="406DFCBB" w:rsidR="008002CE" w:rsidRPr="00690074" w:rsidRDefault="00874C49">
      <w:pPr>
        <w:spacing w:line="340" w:lineRule="exact"/>
        <w:ind w:left="100" w:right="5450"/>
        <w:rPr>
          <w:rFonts w:eastAsia="Calibri"/>
          <w:sz w:val="24"/>
          <w:szCs w:val="24"/>
        </w:rPr>
      </w:pPr>
      <w:r w:rsidRPr="00690074">
        <w:rPr>
          <w:rFonts w:eastAsia="Calibri"/>
          <w:spacing w:val="-3"/>
          <w:sz w:val="24"/>
          <w:szCs w:val="24"/>
        </w:rPr>
        <w:t>35</w:t>
      </w:r>
      <w:r w:rsidRPr="00690074">
        <w:rPr>
          <w:rFonts w:eastAsia="Calibri"/>
          <w:sz w:val="24"/>
          <w:szCs w:val="24"/>
        </w:rPr>
        <w:t>)</w:t>
      </w:r>
      <w:r w:rsidRPr="00690074">
        <w:rPr>
          <w:spacing w:val="-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Write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5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Exam</w:t>
      </w:r>
      <w:r w:rsidRPr="00690074">
        <w:rPr>
          <w:rFonts w:eastAsia="Calibri"/>
          <w:spacing w:val="-4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19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DE</w:t>
      </w:r>
      <w:r w:rsidRPr="00690074">
        <w:rPr>
          <w:rFonts w:eastAsia="Calibri"/>
          <w:spacing w:val="-1"/>
          <w:sz w:val="24"/>
          <w:szCs w:val="24"/>
        </w:rPr>
        <w:t>’</w:t>
      </w:r>
      <w:r w:rsidRPr="00690074">
        <w:rPr>
          <w:rFonts w:eastAsia="Calibri"/>
          <w:spacing w:val="1"/>
          <w:sz w:val="24"/>
          <w:szCs w:val="24"/>
        </w:rPr>
        <w:t>S?</w:t>
      </w:r>
      <w:r w:rsidRPr="00690074">
        <w:rPr>
          <w:spacing w:val="1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Ans:</w:t>
      </w:r>
      <w:r w:rsidR="00B3388D" w:rsidRPr="00690074">
        <w:rPr>
          <w:rFonts w:eastAsia="Calibri"/>
          <w:sz w:val="24"/>
          <w:szCs w:val="24"/>
        </w:rPr>
        <w:t xml:space="preserve">   Visual Studio code, Eclipse etc</w:t>
      </w:r>
    </w:p>
    <w:p w14:paraId="17839D7B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F3D3CFE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5B59B6C9" w14:textId="77777777" w:rsidR="008002CE" w:rsidRPr="00690074" w:rsidRDefault="008002CE">
      <w:pPr>
        <w:spacing w:before="12" w:line="280" w:lineRule="exact"/>
        <w:rPr>
          <w:sz w:val="24"/>
          <w:szCs w:val="24"/>
        </w:rPr>
      </w:pPr>
    </w:p>
    <w:p w14:paraId="1BC6270C" w14:textId="7B6F6E7C" w:rsidR="008002CE" w:rsidRPr="00690074" w:rsidRDefault="00874C49">
      <w:pPr>
        <w:tabs>
          <w:tab w:val="left" w:pos="6060"/>
        </w:tabs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36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g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ven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V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ode?</w:t>
      </w:r>
      <w:r w:rsidRPr="00690074">
        <w:rPr>
          <w:spacing w:val="-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B3388D" w:rsidRPr="00690074">
        <w:rPr>
          <w:rFonts w:eastAsia="Calibri"/>
          <w:sz w:val="24"/>
          <w:szCs w:val="24"/>
          <w:u w:val="single" w:color="000000"/>
        </w:rPr>
        <w:t xml:space="preserve">  Microsoft</w:t>
      </w:r>
    </w:p>
    <w:p w14:paraId="1BD4ABA9" w14:textId="756D91A4" w:rsidR="008002CE" w:rsidRPr="00690074" w:rsidRDefault="00874C49">
      <w:pPr>
        <w:tabs>
          <w:tab w:val="left" w:pos="8980"/>
        </w:tabs>
        <w:spacing w:line="34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37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spacing w:val="-21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DE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4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om</w:t>
      </w:r>
      <w:r w:rsidRPr="00690074">
        <w:rPr>
          <w:rFonts w:eastAsia="Calibri"/>
          <w:spacing w:val="-1"/>
          <w:sz w:val="24"/>
          <w:szCs w:val="24"/>
        </w:rPr>
        <w:t>m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1"/>
          <w:sz w:val="24"/>
          <w:szCs w:val="24"/>
        </w:rPr>
        <w:t>nd</w:t>
      </w:r>
      <w:r w:rsidRPr="00690074">
        <w:rPr>
          <w:rFonts w:eastAsia="Calibri"/>
          <w:sz w:val="24"/>
          <w:szCs w:val="24"/>
        </w:rPr>
        <w:t>ed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d</w:t>
      </w:r>
      <w:r w:rsidRPr="00690074">
        <w:rPr>
          <w:rFonts w:eastAsia="Calibri"/>
          <w:sz w:val="24"/>
          <w:szCs w:val="24"/>
        </w:rPr>
        <w:t>ev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op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web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1"/>
          <w:sz w:val="24"/>
          <w:szCs w:val="24"/>
        </w:rPr>
        <w:t>pp</w:t>
      </w:r>
      <w:r w:rsidRPr="00690074">
        <w:rPr>
          <w:rFonts w:eastAsia="Calibri"/>
          <w:spacing w:val="-2"/>
          <w:sz w:val="24"/>
          <w:szCs w:val="24"/>
        </w:rPr>
        <w:t>l</w:t>
      </w:r>
      <w:r w:rsidRPr="00690074">
        <w:rPr>
          <w:rFonts w:eastAsia="Calibri"/>
          <w:sz w:val="24"/>
          <w:szCs w:val="24"/>
        </w:rPr>
        <w:t>i</w:t>
      </w:r>
      <w:r w:rsidRPr="00690074">
        <w:rPr>
          <w:rFonts w:eastAsia="Calibri"/>
          <w:spacing w:val="-3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a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ons</w:t>
      </w:r>
      <w:r w:rsidR="00B3388D" w:rsidRPr="00690074">
        <w:rPr>
          <w:spacing w:val="-2"/>
          <w:sz w:val="24"/>
          <w:szCs w:val="24"/>
        </w:rPr>
        <w:t xml:space="preserve"> - VSCode</w:t>
      </w:r>
    </w:p>
    <w:p w14:paraId="48CA43FE" w14:textId="05605DC3" w:rsidR="008002CE" w:rsidRPr="00690074" w:rsidRDefault="00874C49">
      <w:pPr>
        <w:tabs>
          <w:tab w:val="left" w:pos="4840"/>
        </w:tabs>
        <w:spacing w:line="32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38</w:t>
      </w:r>
      <w:r w:rsidRPr="00690074">
        <w:rPr>
          <w:rFonts w:eastAsia="Calibri"/>
          <w:w w:val="97"/>
          <w:sz w:val="24"/>
          <w:szCs w:val="24"/>
        </w:rPr>
        <w:t>)</w:t>
      </w:r>
      <w:r w:rsidRPr="00690074">
        <w:rPr>
          <w:spacing w:val="9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give</w:t>
      </w:r>
      <w:r w:rsidRPr="00690074">
        <w:rPr>
          <w:spacing w:val="-10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li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2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b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rFonts w:eastAsia="Calibri"/>
          <w:spacing w:val="-2"/>
          <w:sz w:val="24"/>
          <w:szCs w:val="24"/>
        </w:rPr>
        <w:t>e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k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217FA2" w:rsidRPr="00690074">
        <w:rPr>
          <w:sz w:val="24"/>
          <w:szCs w:val="24"/>
          <w:u w:val="single" w:color="000000"/>
        </w:rPr>
        <w:t xml:space="preserve"> = &lt;br&gt; tag</w:t>
      </w:r>
    </w:p>
    <w:p w14:paraId="129F39B3" w14:textId="75BA38E3" w:rsidR="008002CE" w:rsidRPr="00690074" w:rsidRDefault="00874C49">
      <w:pPr>
        <w:tabs>
          <w:tab w:val="left" w:pos="8500"/>
        </w:tabs>
        <w:spacing w:line="32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3"/>
          <w:w w:val="97"/>
          <w:sz w:val="24"/>
          <w:szCs w:val="24"/>
        </w:rPr>
        <w:t>39</w:t>
      </w:r>
      <w:r w:rsidRPr="00690074">
        <w:rPr>
          <w:rFonts w:eastAsia="Calibri"/>
          <w:spacing w:val="14"/>
          <w:w w:val="97"/>
          <w:sz w:val="24"/>
          <w:szCs w:val="24"/>
        </w:rPr>
        <w:t>)</w:t>
      </w:r>
      <w:r w:rsidRPr="00690074">
        <w:rPr>
          <w:rFonts w:eastAsia="Calibri"/>
          <w:sz w:val="24"/>
          <w:szCs w:val="24"/>
        </w:rPr>
        <w:t>H</w:t>
      </w:r>
      <w:r w:rsidRPr="00690074">
        <w:rPr>
          <w:rFonts w:eastAsia="Calibri"/>
          <w:spacing w:val="1"/>
          <w:sz w:val="24"/>
          <w:szCs w:val="24"/>
        </w:rPr>
        <w:t>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t</w:t>
      </w:r>
      <w:r w:rsidRPr="00690074">
        <w:rPr>
          <w:rFonts w:eastAsia="Calibri"/>
          <w:sz w:val="24"/>
          <w:szCs w:val="24"/>
        </w:rPr>
        <w:t>o</w:t>
      </w:r>
      <w:r w:rsidRPr="00690074">
        <w:rPr>
          <w:spacing w:val="-16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d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spacing w:val="-14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Hori</w:t>
      </w:r>
      <w:r w:rsidRPr="00690074">
        <w:rPr>
          <w:rFonts w:eastAsia="Calibri"/>
          <w:spacing w:val="-3"/>
          <w:sz w:val="24"/>
          <w:szCs w:val="24"/>
        </w:rPr>
        <w:t>z</w:t>
      </w:r>
      <w:r w:rsidRPr="00690074">
        <w:rPr>
          <w:rFonts w:eastAsia="Calibri"/>
          <w:spacing w:val="-2"/>
          <w:sz w:val="24"/>
          <w:szCs w:val="24"/>
        </w:rPr>
        <w:t>o</w:t>
      </w:r>
      <w:r w:rsidRPr="00690074">
        <w:rPr>
          <w:rFonts w:eastAsia="Calibri"/>
          <w:spacing w:val="-6"/>
          <w:sz w:val="24"/>
          <w:szCs w:val="24"/>
        </w:rPr>
        <w:t>n</w:t>
      </w:r>
      <w:r w:rsidRPr="00690074">
        <w:rPr>
          <w:rFonts w:eastAsia="Calibri"/>
          <w:spacing w:val="-3"/>
          <w:sz w:val="24"/>
          <w:szCs w:val="24"/>
        </w:rPr>
        <w:t>ta</w:t>
      </w:r>
      <w:r w:rsidRPr="00690074">
        <w:rPr>
          <w:rFonts w:eastAsia="Calibri"/>
          <w:sz w:val="24"/>
          <w:szCs w:val="24"/>
        </w:rPr>
        <w:t>l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line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i</w:t>
      </w:r>
      <w:r w:rsidRPr="00690074">
        <w:rPr>
          <w:rFonts w:eastAsia="Calibri"/>
          <w:sz w:val="24"/>
          <w:szCs w:val="24"/>
        </w:rPr>
        <w:t>n</w:t>
      </w:r>
      <w:r w:rsidRPr="00690074">
        <w:rPr>
          <w:spacing w:val="-1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web</w:t>
      </w:r>
      <w:r w:rsidRPr="00690074">
        <w:rPr>
          <w:rFonts w:eastAsia="Calibri"/>
          <w:spacing w:val="-2"/>
          <w:sz w:val="24"/>
          <w:szCs w:val="24"/>
        </w:rPr>
        <w:t>p</w:t>
      </w:r>
      <w:r w:rsidRPr="00690074">
        <w:rPr>
          <w:rFonts w:eastAsia="Calibri"/>
          <w:sz w:val="24"/>
          <w:szCs w:val="24"/>
        </w:rPr>
        <w:t>ag</w:t>
      </w:r>
      <w:r w:rsidRPr="00690074">
        <w:rPr>
          <w:rFonts w:eastAsia="Calibri"/>
          <w:spacing w:val="-1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s</w:t>
      </w:r>
      <w:r w:rsidRPr="00690074">
        <w:rPr>
          <w:spacing w:val="-6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217FA2" w:rsidRPr="00690074">
        <w:rPr>
          <w:rFonts w:eastAsia="Calibri"/>
          <w:sz w:val="24"/>
          <w:szCs w:val="24"/>
          <w:u w:val="single" w:color="000000"/>
        </w:rPr>
        <w:t xml:space="preserve"> &lt;hr&gt; tag</w:t>
      </w:r>
      <w:r w:rsidRPr="00690074">
        <w:rPr>
          <w:sz w:val="24"/>
          <w:szCs w:val="24"/>
          <w:u w:val="single" w:color="000000"/>
        </w:rPr>
        <w:tab/>
      </w:r>
    </w:p>
    <w:p w14:paraId="01753404" w14:textId="36BC7C88" w:rsidR="008002CE" w:rsidRPr="00690074" w:rsidRDefault="00874C49">
      <w:pPr>
        <w:tabs>
          <w:tab w:val="left" w:pos="8900"/>
        </w:tabs>
        <w:spacing w:line="340" w:lineRule="exact"/>
        <w:ind w:left="100"/>
        <w:rPr>
          <w:sz w:val="24"/>
          <w:szCs w:val="24"/>
        </w:rPr>
      </w:pPr>
      <w:r w:rsidRPr="00690074">
        <w:rPr>
          <w:rFonts w:eastAsia="Calibri"/>
          <w:spacing w:val="-1"/>
          <w:w w:val="93"/>
          <w:sz w:val="24"/>
          <w:szCs w:val="24"/>
        </w:rPr>
        <w:t>4</w:t>
      </w:r>
      <w:r w:rsidRPr="00690074">
        <w:rPr>
          <w:rFonts w:eastAsia="Calibri"/>
          <w:spacing w:val="1"/>
          <w:w w:val="93"/>
          <w:sz w:val="24"/>
          <w:szCs w:val="24"/>
        </w:rPr>
        <w:t>0</w:t>
      </w:r>
      <w:r w:rsidRPr="00690074">
        <w:rPr>
          <w:rFonts w:eastAsia="Calibri"/>
          <w:w w:val="93"/>
          <w:sz w:val="24"/>
          <w:szCs w:val="24"/>
        </w:rPr>
        <w:t>)</w:t>
      </w:r>
      <w:r w:rsidRPr="00690074">
        <w:rPr>
          <w:rFonts w:eastAsia="Calibri"/>
          <w:spacing w:val="-1"/>
          <w:w w:val="93"/>
          <w:sz w:val="24"/>
          <w:szCs w:val="24"/>
        </w:rPr>
        <w:t>A</w:t>
      </w:r>
      <w:r w:rsidRPr="00690074">
        <w:rPr>
          <w:rFonts w:eastAsia="Calibri"/>
          <w:spacing w:val="2"/>
          <w:w w:val="93"/>
          <w:sz w:val="24"/>
          <w:szCs w:val="24"/>
        </w:rPr>
        <w:t>r</w:t>
      </w:r>
      <w:r w:rsidRPr="00690074">
        <w:rPr>
          <w:rFonts w:eastAsia="Calibri"/>
          <w:w w:val="93"/>
          <w:sz w:val="24"/>
          <w:szCs w:val="24"/>
        </w:rPr>
        <w:t>e</w:t>
      </w:r>
      <w:r w:rsidRPr="00690074">
        <w:rPr>
          <w:spacing w:val="16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z w:val="24"/>
          <w:szCs w:val="24"/>
        </w:rPr>
        <w:t>om</w:t>
      </w:r>
      <w:r w:rsidRPr="00690074">
        <w:rPr>
          <w:rFonts w:eastAsia="Calibri"/>
          <w:spacing w:val="-1"/>
          <w:sz w:val="24"/>
          <w:szCs w:val="24"/>
        </w:rPr>
        <w:t>m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ts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x</w:t>
      </w:r>
      <w:r w:rsidRPr="00690074">
        <w:rPr>
          <w:rFonts w:eastAsia="Calibri"/>
          <w:spacing w:val="-2"/>
          <w:sz w:val="24"/>
          <w:szCs w:val="24"/>
        </w:rPr>
        <w:t>e</w:t>
      </w:r>
      <w:r w:rsidRPr="00690074">
        <w:rPr>
          <w:rFonts w:eastAsia="Calibri"/>
          <w:spacing w:val="-1"/>
          <w:sz w:val="24"/>
          <w:szCs w:val="24"/>
        </w:rPr>
        <w:t>cu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1"/>
          <w:sz w:val="24"/>
          <w:szCs w:val="24"/>
        </w:rPr>
        <w:t>e</w:t>
      </w:r>
      <w:r w:rsidRPr="00690074">
        <w:rPr>
          <w:rFonts w:eastAsia="Calibri"/>
          <w:sz w:val="24"/>
          <w:szCs w:val="24"/>
        </w:rPr>
        <w:t>d</w:t>
      </w:r>
      <w:r w:rsidRPr="00690074">
        <w:rPr>
          <w:spacing w:val="-22"/>
          <w:sz w:val="24"/>
          <w:szCs w:val="24"/>
        </w:rPr>
        <w:t xml:space="preserve"> </w:t>
      </w:r>
      <w:r w:rsidRPr="00690074">
        <w:rPr>
          <w:rFonts w:eastAsia="Calibri"/>
          <w:spacing w:val="-3"/>
          <w:sz w:val="24"/>
          <w:szCs w:val="24"/>
        </w:rPr>
        <w:t>b</w:t>
      </w:r>
      <w:r w:rsidRPr="00690074">
        <w:rPr>
          <w:rFonts w:eastAsia="Calibri"/>
          <w:sz w:val="24"/>
          <w:szCs w:val="24"/>
        </w:rPr>
        <w:t>y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b</w:t>
      </w:r>
      <w:r w:rsidRPr="00690074">
        <w:rPr>
          <w:rFonts w:eastAsia="Calibri"/>
          <w:spacing w:val="-2"/>
          <w:sz w:val="24"/>
          <w:szCs w:val="24"/>
        </w:rPr>
        <w:t>ro</w:t>
      </w:r>
      <w:r w:rsidRPr="00690074">
        <w:rPr>
          <w:rFonts w:eastAsia="Calibri"/>
          <w:sz w:val="24"/>
          <w:szCs w:val="24"/>
        </w:rPr>
        <w:t>w</w:t>
      </w:r>
      <w:r w:rsidRPr="00690074">
        <w:rPr>
          <w:rFonts w:eastAsia="Calibri"/>
          <w:spacing w:val="-1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rs</w:t>
      </w:r>
      <w:r w:rsidRPr="00690074">
        <w:rPr>
          <w:rFonts w:eastAsia="Calibri"/>
          <w:sz w:val="24"/>
          <w:szCs w:val="24"/>
        </w:rPr>
        <w:t>?</w:t>
      </w:r>
      <w:r w:rsidRPr="00690074">
        <w:rPr>
          <w:spacing w:val="-2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(</w:t>
      </w:r>
      <w:r w:rsidRPr="00690074">
        <w:rPr>
          <w:rFonts w:eastAsia="Calibri"/>
          <w:spacing w:val="-2"/>
          <w:sz w:val="24"/>
          <w:szCs w:val="24"/>
        </w:rPr>
        <w:t>y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2"/>
          <w:sz w:val="24"/>
          <w:szCs w:val="24"/>
        </w:rPr>
        <w:t>s</w:t>
      </w:r>
      <w:r w:rsidRPr="00690074">
        <w:rPr>
          <w:rFonts w:eastAsia="Calibri"/>
          <w:sz w:val="24"/>
          <w:szCs w:val="24"/>
        </w:rPr>
        <w:t>/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o)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  <w:u w:val="single" w:color="000000"/>
        </w:rPr>
        <w:t xml:space="preserve"> </w:t>
      </w:r>
      <w:r w:rsidR="00217FA2" w:rsidRPr="00690074">
        <w:rPr>
          <w:sz w:val="24"/>
          <w:szCs w:val="24"/>
          <w:u w:val="single" w:color="000000"/>
        </w:rPr>
        <w:t>=  NO</w:t>
      </w:r>
    </w:p>
    <w:p w14:paraId="08592279" w14:textId="77777777" w:rsidR="008002CE" w:rsidRPr="00690074" w:rsidRDefault="00874C49">
      <w:pPr>
        <w:spacing w:before="1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4</w:t>
      </w:r>
      <w:r w:rsidRPr="00690074">
        <w:rPr>
          <w:rFonts w:eastAsia="Calibri"/>
          <w:spacing w:val="-1"/>
          <w:sz w:val="24"/>
          <w:szCs w:val="24"/>
        </w:rPr>
        <w:t>1)</w:t>
      </w:r>
      <w:r w:rsidRPr="00690074">
        <w:rPr>
          <w:rFonts w:eastAsia="Calibri"/>
          <w:spacing w:val="-3"/>
          <w:sz w:val="24"/>
          <w:szCs w:val="24"/>
        </w:rPr>
        <w:t>W</w:t>
      </w:r>
      <w:r w:rsidRPr="00690074">
        <w:rPr>
          <w:rFonts w:eastAsia="Calibri"/>
          <w:spacing w:val="-2"/>
          <w:sz w:val="24"/>
          <w:szCs w:val="24"/>
        </w:rPr>
        <w:t>r</w:t>
      </w:r>
      <w:r w:rsidRPr="00690074">
        <w:rPr>
          <w:rFonts w:eastAsia="Calibri"/>
          <w:sz w:val="24"/>
          <w:szCs w:val="24"/>
        </w:rPr>
        <w:t>ite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2"/>
          <w:sz w:val="24"/>
          <w:szCs w:val="24"/>
        </w:rPr>
        <w:t>h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spacing w:val="-13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Sy</w:t>
      </w:r>
      <w:r w:rsidRPr="00690074">
        <w:rPr>
          <w:rFonts w:eastAsia="Calibri"/>
          <w:spacing w:val="-3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</w:t>
      </w:r>
      <w:r w:rsidRPr="00690074">
        <w:rPr>
          <w:rFonts w:eastAsia="Calibri"/>
          <w:spacing w:val="-3"/>
          <w:sz w:val="24"/>
          <w:szCs w:val="24"/>
        </w:rPr>
        <w:t>a</w:t>
      </w:r>
      <w:r w:rsidRPr="00690074">
        <w:rPr>
          <w:rFonts w:eastAsia="Calibri"/>
          <w:sz w:val="24"/>
          <w:szCs w:val="24"/>
        </w:rPr>
        <w:t>x</w:t>
      </w:r>
      <w:r w:rsidRPr="00690074">
        <w:rPr>
          <w:spacing w:val="-8"/>
          <w:sz w:val="24"/>
          <w:szCs w:val="24"/>
        </w:rPr>
        <w:t xml:space="preserve"> </w:t>
      </w:r>
      <w:r w:rsidRPr="00690074">
        <w:rPr>
          <w:rFonts w:eastAsia="Calibri"/>
          <w:spacing w:val="-2"/>
          <w:sz w:val="24"/>
          <w:szCs w:val="24"/>
        </w:rPr>
        <w:t>fo</w:t>
      </w:r>
      <w:r w:rsidRPr="00690074">
        <w:rPr>
          <w:rFonts w:eastAsia="Calibri"/>
          <w:sz w:val="24"/>
          <w:szCs w:val="24"/>
        </w:rPr>
        <w:t>r</w:t>
      </w:r>
      <w:r w:rsidRPr="00690074">
        <w:rPr>
          <w:spacing w:val="-7"/>
          <w:sz w:val="24"/>
          <w:szCs w:val="24"/>
        </w:rPr>
        <w:t xml:space="preserve"> </w:t>
      </w:r>
      <w:r w:rsidRPr="00690074">
        <w:rPr>
          <w:rFonts w:eastAsia="Calibri"/>
          <w:sz w:val="24"/>
          <w:szCs w:val="24"/>
        </w:rPr>
        <w:t>HTML</w:t>
      </w:r>
      <w:r w:rsidRPr="00690074">
        <w:rPr>
          <w:spacing w:val="-10"/>
          <w:sz w:val="24"/>
          <w:szCs w:val="24"/>
        </w:rPr>
        <w:t xml:space="preserve"> </w:t>
      </w:r>
      <w:r w:rsidRPr="00690074">
        <w:rPr>
          <w:rFonts w:eastAsia="Calibri"/>
          <w:spacing w:val="-1"/>
          <w:sz w:val="24"/>
          <w:szCs w:val="24"/>
        </w:rPr>
        <w:t>C</w:t>
      </w:r>
      <w:r w:rsidRPr="00690074">
        <w:rPr>
          <w:rFonts w:eastAsia="Calibri"/>
          <w:spacing w:val="-2"/>
          <w:sz w:val="24"/>
          <w:szCs w:val="24"/>
        </w:rPr>
        <w:t>o</w:t>
      </w:r>
      <w:r w:rsidRPr="00690074">
        <w:rPr>
          <w:rFonts w:eastAsia="Calibri"/>
          <w:spacing w:val="-1"/>
          <w:sz w:val="24"/>
          <w:szCs w:val="24"/>
        </w:rPr>
        <w:t>mm</w:t>
      </w:r>
      <w:r w:rsidRPr="00690074">
        <w:rPr>
          <w:rFonts w:eastAsia="Calibri"/>
          <w:sz w:val="24"/>
          <w:szCs w:val="24"/>
        </w:rPr>
        <w:t>e</w:t>
      </w:r>
      <w:r w:rsidRPr="00690074">
        <w:rPr>
          <w:rFonts w:eastAsia="Calibri"/>
          <w:spacing w:val="-4"/>
          <w:sz w:val="24"/>
          <w:szCs w:val="24"/>
        </w:rPr>
        <w:t>n</w:t>
      </w:r>
      <w:r w:rsidRPr="00690074">
        <w:rPr>
          <w:rFonts w:eastAsia="Calibri"/>
          <w:sz w:val="24"/>
          <w:szCs w:val="24"/>
        </w:rPr>
        <w:t>ts</w:t>
      </w:r>
    </w:p>
    <w:p w14:paraId="5E8C2518" w14:textId="77777777" w:rsidR="008002CE" w:rsidRPr="00690074" w:rsidRDefault="00874C49">
      <w:pPr>
        <w:spacing w:before="4"/>
        <w:ind w:left="100"/>
        <w:rPr>
          <w:rFonts w:eastAsia="Calibri"/>
          <w:sz w:val="24"/>
          <w:szCs w:val="24"/>
        </w:rPr>
      </w:pPr>
      <w:r w:rsidRPr="00690074">
        <w:rPr>
          <w:rFonts w:eastAsia="Calibri"/>
          <w:sz w:val="24"/>
          <w:szCs w:val="24"/>
        </w:rPr>
        <w:t>Ans:</w:t>
      </w:r>
    </w:p>
    <w:p w14:paraId="4177E45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F7FE53A" w14:textId="2F5C70D7" w:rsidR="008002CE" w:rsidRPr="00690074" w:rsidRDefault="00217FA2">
      <w:pPr>
        <w:spacing w:line="200" w:lineRule="exact"/>
        <w:rPr>
          <w:sz w:val="24"/>
          <w:szCs w:val="24"/>
        </w:rPr>
      </w:pPr>
      <w:r w:rsidRPr="00690074">
        <w:rPr>
          <w:sz w:val="24"/>
          <w:szCs w:val="24"/>
        </w:rPr>
        <w:t>&lt;!—comment --&gt;</w:t>
      </w:r>
    </w:p>
    <w:p w14:paraId="5889B31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35A77A94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5164CB7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389F739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0EDE3188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7D1EF091" w14:textId="77777777" w:rsidR="008002CE" w:rsidRPr="00690074" w:rsidRDefault="008002CE">
      <w:pPr>
        <w:spacing w:line="200" w:lineRule="exact"/>
        <w:rPr>
          <w:sz w:val="24"/>
          <w:szCs w:val="24"/>
        </w:rPr>
      </w:pPr>
    </w:p>
    <w:p w14:paraId="2949A4CC" w14:textId="77777777" w:rsidR="008002CE" w:rsidRPr="00690074" w:rsidRDefault="008002CE">
      <w:pPr>
        <w:spacing w:line="200" w:lineRule="exact"/>
        <w:rPr>
          <w:sz w:val="24"/>
          <w:szCs w:val="24"/>
        </w:rPr>
        <w:sectPr w:rsidR="008002CE" w:rsidRPr="00690074" w:rsidSect="003050B7">
          <w:pgSz w:w="11940" w:h="16860"/>
          <w:pgMar w:top="640" w:right="1200" w:bottom="280" w:left="1340" w:header="720" w:footer="720" w:gutter="0"/>
          <w:cols w:space="720"/>
        </w:sectPr>
      </w:pPr>
    </w:p>
    <w:p w14:paraId="46987C97" w14:textId="4CA110EC" w:rsidR="008002CE" w:rsidRPr="00690074" w:rsidRDefault="008002CE" w:rsidP="00690074">
      <w:pPr>
        <w:ind w:left="3979" w:right="3775"/>
        <w:rPr>
          <w:rFonts w:eastAsia="Calibri Light"/>
          <w:sz w:val="24"/>
          <w:szCs w:val="24"/>
        </w:rPr>
      </w:pPr>
    </w:p>
    <w:p w14:paraId="618F76B6" w14:textId="77777777" w:rsidR="00690074" w:rsidRPr="00690074" w:rsidRDefault="00690074">
      <w:pPr>
        <w:ind w:left="3979" w:right="3775"/>
        <w:rPr>
          <w:rFonts w:eastAsia="Calibri Light"/>
          <w:sz w:val="24"/>
          <w:szCs w:val="24"/>
        </w:rPr>
      </w:pPr>
    </w:p>
    <w:sectPr w:rsidR="00690074" w:rsidRPr="00690074" w:rsidSect="00690074">
      <w:pgSz w:w="11940" w:h="16860"/>
      <w:pgMar w:top="64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45AE"/>
    <w:multiLevelType w:val="multilevel"/>
    <w:tmpl w:val="E6109A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CE"/>
    <w:rsid w:val="00003E55"/>
    <w:rsid w:val="00022929"/>
    <w:rsid w:val="00167375"/>
    <w:rsid w:val="00217FA2"/>
    <w:rsid w:val="003050B7"/>
    <w:rsid w:val="003807FB"/>
    <w:rsid w:val="00656CBC"/>
    <w:rsid w:val="00690074"/>
    <w:rsid w:val="008002CE"/>
    <w:rsid w:val="008714F9"/>
    <w:rsid w:val="00874C49"/>
    <w:rsid w:val="00997A89"/>
    <w:rsid w:val="009F7AD4"/>
    <w:rsid w:val="00A139AF"/>
    <w:rsid w:val="00A60BE4"/>
    <w:rsid w:val="00B1588C"/>
    <w:rsid w:val="00B3388D"/>
    <w:rsid w:val="00C23A5A"/>
    <w:rsid w:val="00C74ED7"/>
    <w:rsid w:val="00CC0415"/>
    <w:rsid w:val="00CC2BC5"/>
    <w:rsid w:val="00F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0D8F"/>
  <w15:docId w15:val="{2F9B355F-DDB9-4052-A2EE-2C91DAC0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1673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2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in/tutorials/what-is-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3302</Characters>
  <Application>Microsoft Office Word</Application>
  <DocSecurity>0</DocSecurity>
  <Lines>220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2024-10-07T02:24:00Z</dcterms:created>
  <dcterms:modified xsi:type="dcterms:W3CDTF">2024-10-07T02:26:00Z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595a20163f6cb28b63f5b29392edf442cf55405fe11537ca92e755d0ed142227</vt:lpwstr>
  </property>
</Properties>
</file>